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divdocumentnameTable"/>
        <w:tblW w:w="5000" w:type="pct"/>
        <w:tblCellSpacing w:w="0" w:type="dxa"/>
        <w:shd w:val="clear" w:color="auto" w:fill="094D73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2240"/>
      </w:tblGrid>
      <w:tr w:rsidR="000E373B" w14:paraId="24EBDE0A" w14:textId="77777777">
        <w:trPr>
          <w:trHeight w:val="1390"/>
          <w:tblCellSpacing w:w="0" w:type="dxa"/>
        </w:trPr>
        <w:tc>
          <w:tcPr>
            <w:tcW w:w="5000" w:type="pct"/>
            <w:shd w:val="clear" w:color="auto" w:fill="B0C6D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4EBDE09" w14:textId="77777777" w:rsidR="000E373B" w:rsidRDefault="00AB6488">
            <w:pPr>
              <w:rPr>
                <w:rFonts w:ascii="Trebuchet MS" w:eastAsia="Trebuchet MS" w:hAnsi="Trebuchet MS" w:cs="Trebuchet MS"/>
                <w:color w:val="4A4A4A"/>
                <w:sz w:val="20"/>
                <w:szCs w:val="20"/>
              </w:rPr>
            </w:pPr>
            <w:r>
              <w:rPr>
                <w:rStyle w:val="divdocumentemptyCell"/>
                <w:rFonts w:ascii="Trebuchet MS" w:eastAsia="Trebuchet MS" w:hAnsi="Trebuchet MS" w:cs="Trebuchet MS"/>
                <w:color w:val="4A4A4A"/>
                <w:sz w:val="20"/>
                <w:szCs w:val="20"/>
                <w:shd w:val="clear" w:color="auto" w:fill="auto"/>
              </w:rPr>
              <w:t> </w:t>
            </w:r>
          </w:p>
        </w:tc>
      </w:tr>
      <w:tr w:rsidR="000E373B" w14:paraId="24EBDE0C" w14:textId="77777777">
        <w:trPr>
          <w:trHeight w:hRule="exact" w:val="490"/>
          <w:tblCellSpacing w:w="0" w:type="dxa"/>
        </w:trPr>
        <w:tc>
          <w:tcPr>
            <w:tcW w:w="5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4EBDE0B" w14:textId="77777777" w:rsidR="000E373B" w:rsidRDefault="00580C70">
            <w:pPr>
              <w:pStyle w:val="divname"/>
              <w:pBdr>
                <w:left w:val="none" w:sz="0" w:space="25" w:color="auto"/>
                <w:right w:val="none" w:sz="0" w:space="25" w:color="auto"/>
              </w:pBdr>
              <w:spacing w:after="180"/>
              <w:ind w:left="500" w:right="500"/>
              <w:jc w:val="center"/>
              <w:rPr>
                <w:rStyle w:val="nameCell"/>
                <w:rFonts w:ascii="Trebuchet MS" w:eastAsia="Trebuchet MS" w:hAnsi="Trebuchet MS" w:cs="Trebuchet MS"/>
                <w:color w:val="4A4A4A"/>
                <w:sz w:val="64"/>
                <w:szCs w:val="64"/>
                <w:shd w:val="clear" w:color="auto" w:fill="auto"/>
              </w:rPr>
            </w:pPr>
            <w:r>
              <w:pict w14:anchorId="24EBDE4F">
                <v:rect id="_x0000_s1026" style="position:absolute;left:0;text-align:left;margin-left:117.8pt;margin-top:-24.5pt;width:376.4pt;height:0;z-index:251658240;mso-position-horizontal-relative:text;mso-position-vertical-relative:text" fillcolor="this" strokecolor="#505050">
                  <v:fill opacity="0"/>
                  <v:textbox style="mso-fit-shape-to-text:t" inset="0,,0">
                    <w:txbxContent>
                      <w:p w14:paraId="24EBDE50" w14:textId="77777777" w:rsidR="000E373B" w:rsidRDefault="00AB6488">
                        <w:pPr>
                          <w:pStyle w:val="divname"/>
                          <w:pBdr>
                            <w:left w:val="none" w:sz="0" w:space="25" w:color="auto"/>
                            <w:right w:val="none" w:sz="0" w:space="25" w:color="auto"/>
                          </w:pBdr>
                          <w:spacing w:after="180"/>
                          <w:ind w:left="500" w:right="500"/>
                          <w:jc w:val="center"/>
                          <w:rPr>
                            <w:rStyle w:val="nameCell"/>
                            <w:rFonts w:ascii="Trebuchet MS" w:eastAsia="Trebuchet MS" w:hAnsi="Trebuchet MS" w:cs="Trebuchet MS"/>
                            <w:color w:val="4A4A4A"/>
                            <w:sz w:val="64"/>
                            <w:szCs w:val="64"/>
                            <w:shd w:val="clear" w:color="auto" w:fill="auto"/>
                          </w:rPr>
                        </w:pPr>
                        <w:r>
                          <w:rPr>
                            <w:rStyle w:val="span"/>
                            <w:rFonts w:ascii="Trebuchet MS" w:eastAsia="Trebuchet MS" w:hAnsi="Trebuchet MS" w:cs="Trebuchet MS"/>
                            <w:b/>
                            <w:bCs/>
                            <w:i/>
                            <w:iCs/>
                            <w:color w:val="4A4A4A"/>
                            <w:spacing w:val="16"/>
                            <w:sz w:val="64"/>
                            <w:szCs w:val="64"/>
                          </w:rPr>
                          <w:t>Akshay Ramesh</w:t>
                        </w:r>
                        <w:r>
                          <w:rPr>
                            <w:rStyle w:val="nameCell"/>
                            <w:rFonts w:ascii="Trebuchet MS" w:eastAsia="Trebuchet MS" w:hAnsi="Trebuchet MS" w:cs="Trebuchet MS"/>
                            <w:color w:val="4A4A4A"/>
                            <w:sz w:val="64"/>
                            <w:szCs w:val="64"/>
                            <w:shd w:val="clear" w:color="auto" w:fill="auto"/>
                          </w:rPr>
                          <w:t xml:space="preserve"> </w:t>
                        </w:r>
                        <w:r>
                          <w:rPr>
                            <w:rStyle w:val="span"/>
                            <w:rFonts w:ascii="Trebuchet MS" w:eastAsia="Trebuchet MS" w:hAnsi="Trebuchet MS" w:cs="Trebuchet MS"/>
                            <w:b/>
                            <w:bCs/>
                            <w:i/>
                            <w:iCs/>
                            <w:color w:val="4A4A4A"/>
                            <w:spacing w:val="16"/>
                            <w:sz w:val="64"/>
                            <w:szCs w:val="64"/>
                          </w:rPr>
                          <w:t>Nair</w:t>
                        </w:r>
                      </w:p>
                    </w:txbxContent>
                  </v:textbox>
                </v:rect>
              </w:pict>
            </w:r>
          </w:p>
        </w:tc>
      </w:tr>
    </w:tbl>
    <w:p w14:paraId="24EBDE0D" w14:textId="77777777" w:rsidR="000E373B" w:rsidRDefault="00AB6488">
      <w:pPr>
        <w:pStyle w:val="divlinebreakdiv"/>
        <w:rPr>
          <w:rFonts w:ascii="Trebuchet MS" w:eastAsia="Trebuchet MS" w:hAnsi="Trebuchet MS" w:cs="Trebuchet MS"/>
          <w:color w:val="4A4A4A"/>
        </w:rPr>
        <w:sectPr w:rsidR="000E373B">
          <w:footerReference w:type="even" r:id="rId7"/>
          <w:footerReference w:type="default" r:id="rId8"/>
          <w:footerReference w:type="first" r:id="rId9"/>
          <w:pgSz w:w="12240" w:h="15840"/>
          <w:pgMar w:top="0" w:right="0" w:bottom="900" w:left="0" w:header="720" w:footer="720" w:gutter="0"/>
          <w:cols w:space="720"/>
        </w:sectPr>
      </w:pPr>
      <w:r>
        <w:rPr>
          <w:rFonts w:ascii="Trebuchet MS" w:eastAsia="Trebuchet MS" w:hAnsi="Trebuchet MS" w:cs="Trebuchet MS"/>
          <w:color w:val="4A4A4A"/>
        </w:rPr>
        <w:t> </w:t>
      </w:r>
    </w:p>
    <w:p w14:paraId="24EBDE0E" w14:textId="77777777" w:rsidR="000E373B" w:rsidRDefault="00AB6488">
      <w:pPr>
        <w:pStyle w:val="divaddress"/>
        <w:rPr>
          <w:rFonts w:ascii="Trebuchet MS" w:eastAsia="Trebuchet MS" w:hAnsi="Trebuchet MS" w:cs="Trebuchet MS"/>
          <w:color w:val="4A4A4A"/>
        </w:rPr>
      </w:pPr>
      <w:proofErr w:type="gramStart"/>
      <w:r>
        <w:rPr>
          <w:rStyle w:val="span"/>
          <w:rFonts w:ascii="Trebuchet MS" w:eastAsia="Trebuchet MS" w:hAnsi="Trebuchet MS" w:cs="Trebuchet MS"/>
          <w:color w:val="4A4A4A"/>
          <w:sz w:val="18"/>
          <w:szCs w:val="18"/>
        </w:rPr>
        <w:t>akshaynair.sastra@gmail.com</w:t>
      </w:r>
      <w:r>
        <w:rPr>
          <w:rStyle w:val="sprtr"/>
          <w:rFonts w:ascii="Trebuchet MS" w:eastAsia="Trebuchet MS" w:hAnsi="Trebuchet MS" w:cs="Trebuchet MS"/>
          <w:color w:val="4A4A4A"/>
        </w:rPr>
        <w:t>  |</w:t>
      </w:r>
      <w:proofErr w:type="gramEnd"/>
      <w:r>
        <w:rPr>
          <w:rStyle w:val="sprtr"/>
          <w:rFonts w:ascii="Trebuchet MS" w:eastAsia="Trebuchet MS" w:hAnsi="Trebuchet MS" w:cs="Trebuchet MS"/>
          <w:color w:val="4A4A4A"/>
        </w:rPr>
        <w:t> </w:t>
      </w:r>
      <w:r>
        <w:rPr>
          <w:rFonts w:ascii="Trebuchet MS" w:eastAsia="Trebuchet MS" w:hAnsi="Trebuchet MS" w:cs="Trebuchet MS"/>
          <w:color w:val="4A4A4A"/>
        </w:rPr>
        <w:t xml:space="preserve"> </w:t>
      </w:r>
      <w:r>
        <w:rPr>
          <w:rStyle w:val="span"/>
          <w:rFonts w:ascii="Trebuchet MS" w:eastAsia="Trebuchet MS" w:hAnsi="Trebuchet MS" w:cs="Trebuchet MS"/>
          <w:color w:val="4A4A4A"/>
          <w:sz w:val="18"/>
          <w:szCs w:val="18"/>
        </w:rPr>
        <w:t>737</w:t>
      </w:r>
      <w:r>
        <w:rPr>
          <w:rStyle w:val="span"/>
          <w:rFonts w:ascii="Trebuchet MS" w:eastAsia="Trebuchet MS" w:hAnsi="Trebuchet MS" w:cs="Trebuchet MS"/>
          <w:color w:val="4A4A4A"/>
          <w:sz w:val="18"/>
          <w:szCs w:val="18"/>
        </w:rPr>
        <w:noBreakHyphen/>
        <w:t>786</w:t>
      </w:r>
      <w:r>
        <w:rPr>
          <w:rStyle w:val="span"/>
          <w:rFonts w:ascii="Trebuchet MS" w:eastAsia="Trebuchet MS" w:hAnsi="Trebuchet MS" w:cs="Trebuchet MS"/>
          <w:color w:val="4A4A4A"/>
          <w:sz w:val="18"/>
          <w:szCs w:val="18"/>
        </w:rPr>
        <w:noBreakHyphen/>
        <w:t>5349</w:t>
      </w:r>
      <w:r>
        <w:rPr>
          <w:rStyle w:val="sprtr"/>
          <w:rFonts w:ascii="Trebuchet MS" w:eastAsia="Trebuchet MS" w:hAnsi="Trebuchet MS" w:cs="Trebuchet MS"/>
          <w:color w:val="4A4A4A"/>
        </w:rPr>
        <w:t>  | </w:t>
      </w:r>
      <w:r>
        <w:rPr>
          <w:rFonts w:ascii="Trebuchet MS" w:eastAsia="Trebuchet MS" w:hAnsi="Trebuchet MS" w:cs="Trebuchet MS"/>
          <w:color w:val="4A4A4A"/>
        </w:rPr>
        <w:t xml:space="preserve"> </w:t>
      </w:r>
      <w:r>
        <w:rPr>
          <w:rStyle w:val="span"/>
          <w:rFonts w:ascii="Trebuchet MS" w:eastAsia="Trebuchet MS" w:hAnsi="Trebuchet MS" w:cs="Trebuchet MS"/>
          <w:color w:val="4A4A4A"/>
          <w:sz w:val="18"/>
          <w:szCs w:val="18"/>
        </w:rPr>
        <w:t>Austin, TX 78758</w:t>
      </w:r>
      <w:r>
        <w:rPr>
          <w:rStyle w:val="documentzipsuffix"/>
          <w:rFonts w:ascii="Trebuchet MS" w:eastAsia="Trebuchet MS" w:hAnsi="Trebuchet MS" w:cs="Trebuchet MS"/>
          <w:color w:val="4A4A4A"/>
        </w:rPr>
        <w:t> </w:t>
      </w:r>
      <w:r>
        <w:rPr>
          <w:rStyle w:val="span"/>
          <w:rFonts w:ascii="Trebuchet MS" w:eastAsia="Trebuchet MS" w:hAnsi="Trebuchet MS" w:cs="Trebuchet MS"/>
          <w:vanish/>
          <w:color w:val="4A4A4A"/>
          <w:sz w:val="18"/>
          <w:szCs w:val="18"/>
        </w:rPr>
        <w:t>Austin, TX 78758</w:t>
      </w:r>
      <w:r>
        <w:rPr>
          <w:rStyle w:val="documentzipprefix"/>
          <w:rFonts w:ascii="Trebuchet MS" w:eastAsia="Trebuchet MS" w:hAnsi="Trebuchet MS" w:cs="Trebuchet MS"/>
          <w:color w:val="4A4A4A"/>
        </w:rPr>
        <w:t> </w:t>
      </w:r>
    </w:p>
    <w:tbl>
      <w:tblPr>
        <w:tblStyle w:val="divdocumentparentContainer"/>
        <w:tblW w:w="0" w:type="auto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6630"/>
        <w:gridCol w:w="810"/>
        <w:gridCol w:w="3000"/>
      </w:tblGrid>
      <w:tr w:rsidR="000E373B" w14:paraId="24EBDE4C" w14:textId="77777777" w:rsidTr="008377AF">
        <w:trPr>
          <w:trHeight w:val="6076"/>
        </w:trPr>
        <w:tc>
          <w:tcPr>
            <w:tcW w:w="6630" w:type="dxa"/>
            <w:tcMar>
              <w:top w:w="400" w:type="dxa"/>
              <w:left w:w="0" w:type="dxa"/>
              <w:bottom w:w="0" w:type="dxa"/>
              <w:right w:w="0" w:type="dxa"/>
            </w:tcMar>
            <w:hideMark/>
          </w:tcPr>
          <w:p w14:paraId="24EBDE0F" w14:textId="77777777" w:rsidR="000E373B" w:rsidRDefault="00AB6488">
            <w:pPr>
              <w:pStyle w:val="divdocumentdivsectiontitle"/>
              <w:spacing w:before="400" w:after="200"/>
              <w:rPr>
                <w:rStyle w:val="left-box"/>
                <w:rFonts w:ascii="Trebuchet MS" w:eastAsia="Trebuchet MS" w:hAnsi="Trebuchet MS" w:cs="Trebuchet MS"/>
                <w:b/>
                <w:bCs/>
                <w:i/>
                <w:iCs/>
                <w:caps/>
              </w:rPr>
            </w:pPr>
            <w:r>
              <w:rPr>
                <w:rStyle w:val="left-box"/>
                <w:rFonts w:ascii="Trebuchet MS" w:eastAsia="Trebuchet MS" w:hAnsi="Trebuchet MS" w:cs="Trebuchet MS"/>
                <w:b/>
                <w:bCs/>
                <w:i/>
                <w:iCs/>
                <w:caps/>
              </w:rPr>
              <w:t>Professional Summary</w:t>
            </w:r>
          </w:p>
          <w:p w14:paraId="24EBDE10" w14:textId="77777777" w:rsidR="000E373B" w:rsidRDefault="00AB6488">
            <w:pPr>
              <w:pStyle w:val="p"/>
              <w:spacing w:line="260" w:lineRule="atLeast"/>
              <w:rPr>
                <w:rStyle w:val="left-box"/>
                <w:rFonts w:ascii="Trebuchet MS" w:eastAsia="Trebuchet MS" w:hAnsi="Trebuchet MS" w:cs="Trebuchet MS"/>
                <w:color w:val="4A4A4A"/>
                <w:sz w:val="20"/>
                <w:szCs w:val="20"/>
              </w:rPr>
            </w:pPr>
            <w:r>
              <w:rPr>
                <w:rStyle w:val="left-box"/>
                <w:rFonts w:ascii="Trebuchet MS" w:eastAsia="Trebuchet MS" w:hAnsi="Trebuchet MS" w:cs="Trebuchet MS"/>
                <w:color w:val="4A4A4A"/>
                <w:sz w:val="20"/>
                <w:szCs w:val="20"/>
              </w:rPr>
              <w:t>Data Analyst with comprehensive experience in data management, business analytics, and machine learning. Proven track record of enhancing operational efficiency, conducting advanced analyses, and leading cross-functional teams. Proficient in a diverse range of programming languages, tools, and methodologies.</w:t>
            </w:r>
          </w:p>
          <w:p w14:paraId="24EBDE11" w14:textId="77777777" w:rsidR="000E373B" w:rsidRDefault="00AB6488">
            <w:pPr>
              <w:pStyle w:val="divdocumentdivsectiontitle"/>
              <w:spacing w:before="400" w:after="200"/>
              <w:rPr>
                <w:rStyle w:val="left-box"/>
                <w:rFonts w:ascii="Trebuchet MS" w:eastAsia="Trebuchet MS" w:hAnsi="Trebuchet MS" w:cs="Trebuchet MS"/>
                <w:b/>
                <w:bCs/>
                <w:i/>
                <w:iCs/>
                <w:caps/>
              </w:rPr>
            </w:pPr>
            <w:r>
              <w:rPr>
                <w:rStyle w:val="left-box"/>
                <w:rFonts w:ascii="Trebuchet MS" w:eastAsia="Trebuchet MS" w:hAnsi="Trebuchet MS" w:cs="Trebuchet MS"/>
                <w:b/>
                <w:bCs/>
                <w:i/>
                <w:iCs/>
                <w:caps/>
              </w:rPr>
              <w:t>Work History</w:t>
            </w:r>
          </w:p>
          <w:p w14:paraId="24EBDE12" w14:textId="77777777" w:rsidR="000E373B" w:rsidRDefault="00AB6488">
            <w:pPr>
              <w:pStyle w:val="divdocumentsinglecolumn"/>
              <w:spacing w:line="260" w:lineRule="atLeast"/>
              <w:rPr>
                <w:rStyle w:val="left-box"/>
                <w:rFonts w:ascii="Trebuchet MS" w:eastAsia="Trebuchet MS" w:hAnsi="Trebuchet MS" w:cs="Trebuchet MS"/>
                <w:color w:val="4A4A4A"/>
                <w:sz w:val="20"/>
                <w:szCs w:val="20"/>
              </w:rPr>
            </w:pPr>
            <w:r>
              <w:rPr>
                <w:rStyle w:val="txtBold"/>
                <w:rFonts w:ascii="Trebuchet MS" w:eastAsia="Trebuchet MS" w:hAnsi="Trebuchet MS" w:cs="Trebuchet MS"/>
                <w:color w:val="4A4A4A"/>
                <w:sz w:val="20"/>
                <w:szCs w:val="20"/>
              </w:rPr>
              <w:t>Data Analyst</w:t>
            </w:r>
            <w:r>
              <w:rPr>
                <w:rStyle w:val="span"/>
                <w:rFonts w:ascii="Trebuchet MS" w:eastAsia="Trebuchet MS" w:hAnsi="Trebuchet MS" w:cs="Trebuchet MS"/>
                <w:color w:val="4A4A4A"/>
                <w:sz w:val="20"/>
                <w:szCs w:val="20"/>
              </w:rPr>
              <w:t>.</w:t>
            </w:r>
            <w:r>
              <w:rPr>
                <w:rStyle w:val="singlecolumnspanpaddedlinenth-child1"/>
                <w:rFonts w:ascii="Trebuchet MS" w:eastAsia="Trebuchet MS" w:hAnsi="Trebuchet MS" w:cs="Trebuchet MS"/>
                <w:color w:val="4A4A4A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Trebuchet MS" w:eastAsia="Trebuchet MS" w:hAnsi="Trebuchet MS" w:cs="Trebuchet MS"/>
                <w:color w:val="4A4A4A"/>
                <w:sz w:val="20"/>
                <w:szCs w:val="20"/>
              </w:rPr>
              <w:t>Austin, TX</w:t>
            </w:r>
            <w:r>
              <w:rPr>
                <w:rStyle w:val="singlecolumnspanpaddedlinenth-child1"/>
                <w:rFonts w:ascii="Trebuchet MS" w:eastAsia="Trebuchet MS" w:hAnsi="Trebuchet MS" w:cs="Trebuchet MS"/>
                <w:color w:val="4A4A4A"/>
                <w:sz w:val="20"/>
                <w:szCs w:val="20"/>
              </w:rPr>
              <w:t xml:space="preserve"> </w:t>
            </w:r>
          </w:p>
          <w:p w14:paraId="24EBDE13" w14:textId="77777777" w:rsidR="000E373B" w:rsidRDefault="00AB6488">
            <w:pPr>
              <w:pStyle w:val="paddedline"/>
              <w:spacing w:line="260" w:lineRule="atLeast"/>
              <w:rPr>
                <w:rStyle w:val="left-box"/>
                <w:rFonts w:ascii="Trebuchet MS" w:eastAsia="Trebuchet MS" w:hAnsi="Trebuchet MS" w:cs="Trebuchet MS"/>
                <w:i/>
                <w:iCs/>
                <w:color w:val="4A4A4A"/>
                <w:sz w:val="20"/>
                <w:szCs w:val="20"/>
              </w:rPr>
            </w:pPr>
            <w:r>
              <w:rPr>
                <w:rStyle w:val="span"/>
                <w:rFonts w:ascii="Trebuchet MS" w:eastAsia="Trebuchet MS" w:hAnsi="Trebuchet MS" w:cs="Trebuchet MS"/>
                <w:i/>
                <w:iCs/>
                <w:color w:val="4A4A4A"/>
                <w:sz w:val="20"/>
                <w:szCs w:val="20"/>
              </w:rPr>
              <w:t>Informa Tech</w:t>
            </w:r>
            <w:r>
              <w:rPr>
                <w:rStyle w:val="sprtr"/>
                <w:rFonts w:ascii="Trebuchet MS" w:eastAsia="Trebuchet MS" w:hAnsi="Trebuchet MS" w:cs="Trebuchet MS"/>
                <w:i/>
                <w:iCs/>
                <w:color w:val="4A4A4A"/>
                <w:sz w:val="20"/>
                <w:szCs w:val="20"/>
              </w:rPr>
              <w:t xml:space="preserve"> |</w:t>
            </w:r>
            <w:r>
              <w:rPr>
                <w:rStyle w:val="left-box"/>
                <w:rFonts w:ascii="Trebuchet MS" w:eastAsia="Trebuchet MS" w:hAnsi="Trebuchet MS" w:cs="Trebuchet MS"/>
                <w:i/>
                <w:iCs/>
                <w:color w:val="4A4A4A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Trebuchet MS" w:eastAsia="Trebuchet MS" w:hAnsi="Trebuchet MS" w:cs="Trebuchet MS"/>
                <w:i/>
                <w:iCs/>
                <w:color w:val="4A4A4A"/>
                <w:sz w:val="20"/>
                <w:szCs w:val="20"/>
              </w:rPr>
              <w:t>10/2021 - Current</w:t>
            </w:r>
          </w:p>
          <w:p w14:paraId="481BC9CC" w14:textId="77777777" w:rsidR="001345A4" w:rsidRPr="001345A4" w:rsidRDefault="001345A4" w:rsidP="001345A4">
            <w:pPr>
              <w:pStyle w:val="divdocumentulli"/>
              <w:numPr>
                <w:ilvl w:val="0"/>
                <w:numId w:val="1"/>
              </w:numPr>
              <w:spacing w:before="120" w:line="260" w:lineRule="atLeast"/>
              <w:rPr>
                <w:rStyle w:val="span"/>
                <w:rFonts w:ascii="Trebuchet MS" w:eastAsia="Trebuchet MS" w:hAnsi="Trebuchet MS" w:cs="Trebuchet MS"/>
                <w:color w:val="4A4A4A"/>
                <w:sz w:val="20"/>
                <w:szCs w:val="20"/>
              </w:rPr>
            </w:pPr>
            <w:r w:rsidRPr="001345A4">
              <w:rPr>
                <w:rStyle w:val="span"/>
                <w:rFonts w:ascii="Trebuchet MS" w:eastAsia="Trebuchet MS" w:hAnsi="Trebuchet MS" w:cs="Trebuchet MS"/>
                <w:color w:val="4A4A4A"/>
                <w:sz w:val="20"/>
                <w:szCs w:val="20"/>
              </w:rPr>
              <w:t>Produced and delivered weekly reports, providing actionable business insights.</w:t>
            </w:r>
          </w:p>
          <w:p w14:paraId="6D196422" w14:textId="77777777" w:rsidR="001345A4" w:rsidRPr="001345A4" w:rsidRDefault="001345A4" w:rsidP="001345A4">
            <w:pPr>
              <w:pStyle w:val="divdocumentulli"/>
              <w:numPr>
                <w:ilvl w:val="0"/>
                <w:numId w:val="1"/>
              </w:numPr>
              <w:spacing w:before="120" w:line="260" w:lineRule="atLeast"/>
              <w:rPr>
                <w:rStyle w:val="span"/>
                <w:rFonts w:ascii="Trebuchet MS" w:eastAsia="Trebuchet MS" w:hAnsi="Trebuchet MS" w:cs="Trebuchet MS"/>
                <w:color w:val="4A4A4A"/>
                <w:sz w:val="20"/>
                <w:szCs w:val="20"/>
              </w:rPr>
            </w:pPr>
            <w:r w:rsidRPr="001345A4">
              <w:rPr>
                <w:rStyle w:val="span"/>
                <w:rFonts w:ascii="Trebuchet MS" w:eastAsia="Trebuchet MS" w:hAnsi="Trebuchet MS" w:cs="Trebuchet MS"/>
                <w:color w:val="4A4A4A"/>
                <w:sz w:val="20"/>
                <w:szCs w:val="20"/>
              </w:rPr>
              <w:t>Contributed to the development and maintenance of the KEMA dashboard, including data preparation, transformation, and visualization, especially during a colleague's paternity leave.</w:t>
            </w:r>
          </w:p>
          <w:p w14:paraId="02236211" w14:textId="77777777" w:rsidR="001345A4" w:rsidRPr="001345A4" w:rsidRDefault="001345A4" w:rsidP="001345A4">
            <w:pPr>
              <w:pStyle w:val="divdocumentulli"/>
              <w:numPr>
                <w:ilvl w:val="0"/>
                <w:numId w:val="1"/>
              </w:numPr>
              <w:spacing w:before="120" w:line="260" w:lineRule="atLeast"/>
              <w:rPr>
                <w:rStyle w:val="span"/>
                <w:rFonts w:ascii="Trebuchet MS" w:eastAsia="Trebuchet MS" w:hAnsi="Trebuchet MS" w:cs="Trebuchet MS"/>
                <w:color w:val="4A4A4A"/>
                <w:sz w:val="20"/>
                <w:szCs w:val="20"/>
              </w:rPr>
            </w:pPr>
            <w:r w:rsidRPr="001345A4">
              <w:rPr>
                <w:rStyle w:val="span"/>
                <w:rFonts w:ascii="Trebuchet MS" w:eastAsia="Trebuchet MS" w:hAnsi="Trebuchet MS" w:cs="Trebuchet MS"/>
                <w:color w:val="4A4A4A"/>
                <w:sz w:val="20"/>
                <w:szCs w:val="20"/>
              </w:rPr>
              <w:t>Performed NLP analysis on employee surveys to enhance satisfaction levels.</w:t>
            </w:r>
          </w:p>
          <w:p w14:paraId="2275E771" w14:textId="77777777" w:rsidR="001345A4" w:rsidRPr="001345A4" w:rsidRDefault="001345A4" w:rsidP="001345A4">
            <w:pPr>
              <w:pStyle w:val="divdocumentulli"/>
              <w:numPr>
                <w:ilvl w:val="0"/>
                <w:numId w:val="1"/>
              </w:numPr>
              <w:spacing w:before="120" w:line="260" w:lineRule="atLeast"/>
              <w:rPr>
                <w:rStyle w:val="span"/>
                <w:rFonts w:ascii="Trebuchet MS" w:eastAsia="Trebuchet MS" w:hAnsi="Trebuchet MS" w:cs="Trebuchet MS"/>
                <w:color w:val="4A4A4A"/>
                <w:sz w:val="20"/>
                <w:szCs w:val="20"/>
              </w:rPr>
            </w:pPr>
            <w:r w:rsidRPr="001345A4">
              <w:rPr>
                <w:rStyle w:val="span"/>
                <w:rFonts w:ascii="Trebuchet MS" w:eastAsia="Trebuchet MS" w:hAnsi="Trebuchet MS" w:cs="Trebuchet MS"/>
                <w:color w:val="4A4A4A"/>
                <w:sz w:val="20"/>
                <w:szCs w:val="20"/>
              </w:rPr>
              <w:t>Led initiatives to optimize data and analytics tools, ensuring scalability and seamless integration.</w:t>
            </w:r>
          </w:p>
          <w:p w14:paraId="203C958C" w14:textId="77777777" w:rsidR="001345A4" w:rsidRPr="001345A4" w:rsidRDefault="001345A4" w:rsidP="001345A4">
            <w:pPr>
              <w:pStyle w:val="divdocumentulli"/>
              <w:numPr>
                <w:ilvl w:val="0"/>
                <w:numId w:val="1"/>
              </w:numPr>
              <w:spacing w:before="120" w:line="260" w:lineRule="atLeast"/>
              <w:rPr>
                <w:rStyle w:val="span"/>
                <w:rFonts w:ascii="Trebuchet MS" w:eastAsia="Trebuchet MS" w:hAnsi="Trebuchet MS" w:cs="Trebuchet MS"/>
                <w:color w:val="4A4A4A"/>
                <w:sz w:val="20"/>
                <w:szCs w:val="20"/>
              </w:rPr>
            </w:pPr>
            <w:r w:rsidRPr="001345A4">
              <w:rPr>
                <w:rStyle w:val="span"/>
                <w:rFonts w:ascii="Trebuchet MS" w:eastAsia="Trebuchet MS" w:hAnsi="Trebuchet MS" w:cs="Trebuchet MS"/>
                <w:color w:val="4A4A4A"/>
                <w:sz w:val="20"/>
                <w:szCs w:val="20"/>
              </w:rPr>
              <w:t xml:space="preserve">Conducted weekly </w:t>
            </w:r>
            <w:proofErr w:type="spellStart"/>
            <w:r w:rsidRPr="001345A4">
              <w:rPr>
                <w:rStyle w:val="span"/>
                <w:rFonts w:ascii="Trebuchet MS" w:eastAsia="Trebuchet MS" w:hAnsi="Trebuchet MS" w:cs="Trebuchet MS"/>
                <w:color w:val="4A4A4A"/>
                <w:sz w:val="20"/>
                <w:szCs w:val="20"/>
              </w:rPr>
              <w:t>Omdia</w:t>
            </w:r>
            <w:proofErr w:type="spellEnd"/>
            <w:r w:rsidRPr="001345A4">
              <w:rPr>
                <w:rStyle w:val="span"/>
                <w:rFonts w:ascii="Trebuchet MS" w:eastAsia="Trebuchet MS" w:hAnsi="Trebuchet MS" w:cs="Trebuchet MS"/>
                <w:color w:val="4A4A4A"/>
                <w:sz w:val="20"/>
                <w:szCs w:val="20"/>
              </w:rPr>
              <w:t xml:space="preserve"> booking reports using Excel and developed an automated version in Tableau for sales and research manager stakeholders.</w:t>
            </w:r>
          </w:p>
          <w:p w14:paraId="56C34CBC" w14:textId="77777777" w:rsidR="00580C70" w:rsidRDefault="001345A4" w:rsidP="00580C70">
            <w:pPr>
              <w:pStyle w:val="divdocumentsinglecolumn"/>
              <w:numPr>
                <w:ilvl w:val="0"/>
                <w:numId w:val="1"/>
              </w:numPr>
              <w:spacing w:before="300" w:line="260" w:lineRule="atLeast"/>
              <w:rPr>
                <w:rStyle w:val="span"/>
                <w:rFonts w:ascii="Trebuchet MS" w:eastAsia="Trebuchet MS" w:hAnsi="Trebuchet MS" w:cs="Trebuchet MS"/>
                <w:color w:val="4A4A4A"/>
                <w:sz w:val="20"/>
                <w:szCs w:val="20"/>
              </w:rPr>
            </w:pPr>
            <w:r w:rsidRPr="001345A4">
              <w:rPr>
                <w:rStyle w:val="span"/>
                <w:rFonts w:ascii="Trebuchet MS" w:eastAsia="Trebuchet MS" w:hAnsi="Trebuchet MS" w:cs="Trebuchet MS"/>
                <w:color w:val="4A4A4A"/>
                <w:sz w:val="20"/>
                <w:szCs w:val="20"/>
              </w:rPr>
              <w:t>Developed proof of concepts using OpenAI API for data management, including taxonomy mapping and creating an AI-generated data dictionary used to develop a SQL playbook for the Brand and Demand instance of Salesforce.</w:t>
            </w:r>
          </w:p>
          <w:p w14:paraId="5C3CD201" w14:textId="47C11EB1" w:rsidR="003B302F" w:rsidRPr="00580C70" w:rsidRDefault="00AB6488" w:rsidP="00580C70">
            <w:pPr>
              <w:pStyle w:val="divdocumentsinglecolumn"/>
              <w:spacing w:before="300" w:line="260" w:lineRule="atLeast"/>
              <w:rPr>
                <w:rStyle w:val="span"/>
                <w:rFonts w:ascii="Trebuchet MS" w:eastAsia="Trebuchet MS" w:hAnsi="Trebuchet MS" w:cs="Trebuchet MS"/>
                <w:color w:val="4A4A4A"/>
                <w:sz w:val="20"/>
                <w:szCs w:val="20"/>
              </w:rPr>
            </w:pPr>
            <w:r>
              <w:rPr>
                <w:rStyle w:val="txtBold"/>
                <w:rFonts w:ascii="Trebuchet MS" w:eastAsia="Trebuchet MS" w:hAnsi="Trebuchet MS" w:cs="Trebuchet MS"/>
                <w:color w:val="4A4A4A"/>
                <w:sz w:val="20"/>
                <w:szCs w:val="20"/>
              </w:rPr>
              <w:t>Data Analyst</w:t>
            </w:r>
            <w:r>
              <w:rPr>
                <w:rStyle w:val="span"/>
                <w:rFonts w:ascii="Trebuchet MS" w:eastAsia="Trebuchet MS" w:hAnsi="Trebuchet MS" w:cs="Trebuchet MS"/>
                <w:color w:val="4A4A4A"/>
                <w:sz w:val="20"/>
                <w:szCs w:val="20"/>
              </w:rPr>
              <w:t>.</w:t>
            </w:r>
            <w:r>
              <w:rPr>
                <w:rStyle w:val="singlecolumnspanpaddedlinenth-child1"/>
                <w:rFonts w:ascii="Trebuchet MS" w:eastAsia="Trebuchet MS" w:hAnsi="Trebuchet MS" w:cs="Trebuchet MS"/>
                <w:color w:val="4A4A4A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Trebuchet MS" w:eastAsia="Trebuchet MS" w:hAnsi="Trebuchet MS" w:cs="Trebuchet MS"/>
                <w:color w:val="4A4A4A"/>
                <w:sz w:val="20"/>
                <w:szCs w:val="20"/>
              </w:rPr>
              <w:t>Seattle, WA</w:t>
            </w:r>
            <w:r>
              <w:rPr>
                <w:rStyle w:val="singlecolumnspanpaddedlinenth-child1"/>
                <w:rFonts w:ascii="Trebuchet MS" w:eastAsia="Trebuchet MS" w:hAnsi="Trebuchet MS" w:cs="Trebuchet MS"/>
                <w:color w:val="4A4A4A"/>
                <w:sz w:val="20"/>
                <w:szCs w:val="20"/>
              </w:rPr>
              <w:t xml:space="preserve"> </w:t>
            </w:r>
          </w:p>
          <w:p w14:paraId="24EBDE1B" w14:textId="2000DD77" w:rsidR="000E373B" w:rsidRDefault="00AB6488">
            <w:pPr>
              <w:pStyle w:val="paddedline"/>
              <w:spacing w:line="260" w:lineRule="atLeast"/>
              <w:rPr>
                <w:rStyle w:val="left-box"/>
                <w:rFonts w:ascii="Trebuchet MS" w:eastAsia="Trebuchet MS" w:hAnsi="Trebuchet MS" w:cs="Trebuchet MS"/>
                <w:i/>
                <w:iCs/>
                <w:color w:val="4A4A4A"/>
                <w:sz w:val="20"/>
                <w:szCs w:val="20"/>
              </w:rPr>
            </w:pPr>
            <w:r>
              <w:rPr>
                <w:rStyle w:val="span"/>
                <w:rFonts w:ascii="Trebuchet MS" w:eastAsia="Trebuchet MS" w:hAnsi="Trebuchet MS" w:cs="Trebuchet MS"/>
                <w:i/>
                <w:iCs/>
                <w:color w:val="4A4A4A"/>
                <w:sz w:val="20"/>
                <w:szCs w:val="20"/>
              </w:rPr>
              <w:t>Apex Systems, Amazon.com, Inc</w:t>
            </w:r>
            <w:r>
              <w:rPr>
                <w:rStyle w:val="sprtr"/>
                <w:rFonts w:ascii="Trebuchet MS" w:eastAsia="Trebuchet MS" w:hAnsi="Trebuchet MS" w:cs="Trebuchet MS"/>
                <w:i/>
                <w:iCs/>
                <w:color w:val="4A4A4A"/>
                <w:sz w:val="20"/>
                <w:szCs w:val="20"/>
              </w:rPr>
              <w:t xml:space="preserve"> |</w:t>
            </w:r>
            <w:r>
              <w:rPr>
                <w:rStyle w:val="left-box"/>
                <w:rFonts w:ascii="Trebuchet MS" w:eastAsia="Trebuchet MS" w:hAnsi="Trebuchet MS" w:cs="Trebuchet MS"/>
                <w:i/>
                <w:iCs/>
                <w:color w:val="4A4A4A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Trebuchet MS" w:eastAsia="Trebuchet MS" w:hAnsi="Trebuchet MS" w:cs="Trebuchet MS"/>
                <w:i/>
                <w:iCs/>
                <w:color w:val="4A4A4A"/>
                <w:sz w:val="20"/>
                <w:szCs w:val="20"/>
              </w:rPr>
              <w:t>03/2021 - 10/2021</w:t>
            </w:r>
          </w:p>
          <w:p w14:paraId="24EBDE1C" w14:textId="77777777" w:rsidR="000E373B" w:rsidRDefault="00AB6488">
            <w:pPr>
              <w:pStyle w:val="divdocumentulli"/>
              <w:numPr>
                <w:ilvl w:val="0"/>
                <w:numId w:val="2"/>
              </w:numPr>
              <w:spacing w:before="120" w:line="260" w:lineRule="atLeast"/>
              <w:ind w:left="240" w:hanging="212"/>
              <w:rPr>
                <w:rStyle w:val="span"/>
                <w:rFonts w:ascii="Trebuchet MS" w:eastAsia="Trebuchet MS" w:hAnsi="Trebuchet MS" w:cs="Trebuchet MS"/>
                <w:color w:val="4A4A4A"/>
                <w:sz w:val="20"/>
                <w:szCs w:val="20"/>
              </w:rPr>
            </w:pPr>
            <w:r>
              <w:rPr>
                <w:rStyle w:val="span"/>
                <w:rFonts w:ascii="Trebuchet MS" w:eastAsia="Trebuchet MS" w:hAnsi="Trebuchet MS" w:cs="Trebuchet MS"/>
                <w:color w:val="4A4A4A"/>
                <w:sz w:val="20"/>
                <w:szCs w:val="20"/>
              </w:rPr>
              <w:t>Led a cross-functional team to enhance the EP&amp;A organization's Module Design guide</w:t>
            </w:r>
          </w:p>
          <w:p w14:paraId="24EBDE1D" w14:textId="77777777" w:rsidR="000E373B" w:rsidRDefault="00AB6488">
            <w:pPr>
              <w:pStyle w:val="divdocumentulli"/>
              <w:numPr>
                <w:ilvl w:val="0"/>
                <w:numId w:val="2"/>
              </w:numPr>
              <w:spacing w:line="260" w:lineRule="atLeast"/>
              <w:ind w:left="240" w:hanging="212"/>
              <w:rPr>
                <w:rStyle w:val="span"/>
                <w:rFonts w:ascii="Trebuchet MS" w:eastAsia="Trebuchet MS" w:hAnsi="Trebuchet MS" w:cs="Trebuchet MS"/>
                <w:color w:val="4A4A4A"/>
                <w:sz w:val="20"/>
                <w:szCs w:val="20"/>
              </w:rPr>
            </w:pPr>
            <w:r>
              <w:rPr>
                <w:rStyle w:val="span"/>
                <w:rFonts w:ascii="Trebuchet MS" w:eastAsia="Trebuchet MS" w:hAnsi="Trebuchet MS" w:cs="Trebuchet MS"/>
                <w:color w:val="4A4A4A"/>
                <w:sz w:val="20"/>
                <w:szCs w:val="20"/>
              </w:rPr>
              <w:t>Organized weekly virtual meetings for problem translation and work breakdown</w:t>
            </w:r>
          </w:p>
          <w:p w14:paraId="24EBDE1E" w14:textId="77777777" w:rsidR="000E373B" w:rsidRDefault="00AB6488">
            <w:pPr>
              <w:pStyle w:val="divdocumentulli"/>
              <w:numPr>
                <w:ilvl w:val="0"/>
                <w:numId w:val="2"/>
              </w:numPr>
              <w:spacing w:line="260" w:lineRule="atLeast"/>
              <w:ind w:left="240" w:hanging="212"/>
              <w:rPr>
                <w:rStyle w:val="span"/>
                <w:rFonts w:ascii="Trebuchet MS" w:eastAsia="Trebuchet MS" w:hAnsi="Trebuchet MS" w:cs="Trebuchet MS"/>
                <w:color w:val="4A4A4A"/>
                <w:sz w:val="20"/>
                <w:szCs w:val="20"/>
              </w:rPr>
            </w:pPr>
            <w:r>
              <w:rPr>
                <w:rStyle w:val="span"/>
                <w:rFonts w:ascii="Trebuchet MS" w:eastAsia="Trebuchet MS" w:hAnsi="Trebuchet MS" w:cs="Trebuchet MS"/>
                <w:color w:val="4A4A4A"/>
                <w:sz w:val="20"/>
                <w:szCs w:val="20"/>
              </w:rPr>
              <w:t>Coordinated collection of 80,000+ data entries from 35+ stakeholders within 6 months</w:t>
            </w:r>
          </w:p>
          <w:p w14:paraId="24EBDE1F" w14:textId="77777777" w:rsidR="000E373B" w:rsidRDefault="00AB6488">
            <w:pPr>
              <w:pStyle w:val="divdocumentulli"/>
              <w:numPr>
                <w:ilvl w:val="0"/>
                <w:numId w:val="2"/>
              </w:numPr>
              <w:spacing w:line="260" w:lineRule="atLeast"/>
              <w:ind w:left="240" w:hanging="212"/>
              <w:rPr>
                <w:rStyle w:val="span"/>
                <w:rFonts w:ascii="Trebuchet MS" w:eastAsia="Trebuchet MS" w:hAnsi="Trebuchet MS" w:cs="Trebuchet MS"/>
                <w:color w:val="4A4A4A"/>
                <w:sz w:val="20"/>
                <w:szCs w:val="20"/>
              </w:rPr>
            </w:pPr>
            <w:r>
              <w:rPr>
                <w:rStyle w:val="span"/>
                <w:rFonts w:ascii="Trebuchet MS" w:eastAsia="Trebuchet MS" w:hAnsi="Trebuchet MS" w:cs="Trebuchet MS"/>
                <w:color w:val="4A4A4A"/>
                <w:sz w:val="20"/>
                <w:szCs w:val="20"/>
              </w:rPr>
              <w:t xml:space="preserve">Supported the development of the SCAR dashboard on </w:t>
            </w:r>
            <w:proofErr w:type="spellStart"/>
            <w:r>
              <w:rPr>
                <w:rStyle w:val="span"/>
                <w:rFonts w:ascii="Trebuchet MS" w:eastAsia="Trebuchet MS" w:hAnsi="Trebuchet MS" w:cs="Trebuchet MS"/>
                <w:color w:val="4A4A4A"/>
                <w:sz w:val="20"/>
                <w:szCs w:val="20"/>
              </w:rPr>
              <w:t>quicksight</w:t>
            </w:r>
            <w:proofErr w:type="spellEnd"/>
            <w:r>
              <w:rPr>
                <w:rStyle w:val="span"/>
                <w:rFonts w:ascii="Trebuchet MS" w:eastAsia="Trebuchet MS" w:hAnsi="Trebuchet MS" w:cs="Trebuchet MS"/>
                <w:color w:val="4A4A4A"/>
                <w:sz w:val="20"/>
                <w:szCs w:val="20"/>
              </w:rPr>
              <w:t>.</w:t>
            </w:r>
          </w:p>
          <w:p w14:paraId="24EBDE20" w14:textId="77777777" w:rsidR="000E373B" w:rsidRDefault="00AB6488">
            <w:pPr>
              <w:pStyle w:val="divdocumentulli"/>
              <w:numPr>
                <w:ilvl w:val="0"/>
                <w:numId w:val="2"/>
              </w:numPr>
              <w:spacing w:line="260" w:lineRule="atLeast"/>
              <w:ind w:left="240" w:hanging="212"/>
              <w:rPr>
                <w:rStyle w:val="span"/>
                <w:rFonts w:ascii="Trebuchet MS" w:eastAsia="Trebuchet MS" w:hAnsi="Trebuchet MS" w:cs="Trebuchet MS"/>
                <w:color w:val="4A4A4A"/>
                <w:sz w:val="20"/>
                <w:szCs w:val="20"/>
              </w:rPr>
            </w:pPr>
            <w:r>
              <w:rPr>
                <w:rStyle w:val="span"/>
                <w:rFonts w:ascii="Trebuchet MS" w:eastAsia="Trebuchet MS" w:hAnsi="Trebuchet MS" w:cs="Trebuchet MS"/>
                <w:color w:val="4A4A4A"/>
                <w:sz w:val="20"/>
                <w:szCs w:val="20"/>
              </w:rPr>
              <w:t>Produced monthly reports using advanced Excel spreadsheet functions.</w:t>
            </w:r>
          </w:p>
          <w:p w14:paraId="24EBDE21" w14:textId="77777777" w:rsidR="000E373B" w:rsidRDefault="00AB6488">
            <w:pPr>
              <w:pStyle w:val="divdocumentsinglecolumn"/>
              <w:spacing w:before="300" w:line="260" w:lineRule="atLeast"/>
              <w:rPr>
                <w:rStyle w:val="left-box"/>
                <w:rFonts w:ascii="Trebuchet MS" w:eastAsia="Trebuchet MS" w:hAnsi="Trebuchet MS" w:cs="Trebuchet MS"/>
                <w:color w:val="4A4A4A"/>
                <w:sz w:val="20"/>
                <w:szCs w:val="20"/>
              </w:rPr>
            </w:pPr>
            <w:r>
              <w:rPr>
                <w:rStyle w:val="txtBold"/>
                <w:rFonts w:ascii="Trebuchet MS" w:eastAsia="Trebuchet MS" w:hAnsi="Trebuchet MS" w:cs="Trebuchet MS"/>
                <w:color w:val="4A4A4A"/>
                <w:sz w:val="20"/>
                <w:szCs w:val="20"/>
              </w:rPr>
              <w:lastRenderedPageBreak/>
              <w:t>Machine Learning Engineer</w:t>
            </w:r>
            <w:r>
              <w:rPr>
                <w:rStyle w:val="span"/>
                <w:rFonts w:ascii="Trebuchet MS" w:eastAsia="Trebuchet MS" w:hAnsi="Trebuchet MS" w:cs="Trebuchet MS"/>
                <w:color w:val="4A4A4A"/>
                <w:sz w:val="20"/>
                <w:szCs w:val="20"/>
              </w:rPr>
              <w:t>.</w:t>
            </w:r>
            <w:r>
              <w:rPr>
                <w:rStyle w:val="singlecolumnspanpaddedlinenth-child1"/>
                <w:rFonts w:ascii="Trebuchet MS" w:eastAsia="Trebuchet MS" w:hAnsi="Trebuchet MS" w:cs="Trebuchet MS"/>
                <w:color w:val="4A4A4A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Trebuchet MS" w:eastAsia="Trebuchet MS" w:hAnsi="Trebuchet MS" w:cs="Trebuchet MS"/>
                <w:color w:val="4A4A4A"/>
                <w:sz w:val="20"/>
                <w:szCs w:val="20"/>
              </w:rPr>
              <w:t>Tempe, AZ</w:t>
            </w:r>
            <w:r>
              <w:rPr>
                <w:rStyle w:val="singlecolumnspanpaddedlinenth-child1"/>
                <w:rFonts w:ascii="Trebuchet MS" w:eastAsia="Trebuchet MS" w:hAnsi="Trebuchet MS" w:cs="Trebuchet MS"/>
                <w:color w:val="4A4A4A"/>
                <w:sz w:val="20"/>
                <w:szCs w:val="20"/>
              </w:rPr>
              <w:t xml:space="preserve"> </w:t>
            </w:r>
          </w:p>
          <w:p w14:paraId="24EBDE22" w14:textId="77777777" w:rsidR="000E373B" w:rsidRDefault="00AB6488">
            <w:pPr>
              <w:pStyle w:val="paddedline"/>
              <w:spacing w:line="260" w:lineRule="atLeast"/>
              <w:rPr>
                <w:rStyle w:val="left-box"/>
                <w:rFonts w:ascii="Trebuchet MS" w:eastAsia="Trebuchet MS" w:hAnsi="Trebuchet MS" w:cs="Trebuchet MS"/>
                <w:i/>
                <w:iCs/>
                <w:color w:val="4A4A4A"/>
                <w:sz w:val="20"/>
                <w:szCs w:val="20"/>
              </w:rPr>
            </w:pPr>
            <w:r>
              <w:rPr>
                <w:rStyle w:val="span"/>
                <w:rFonts w:ascii="Trebuchet MS" w:eastAsia="Trebuchet MS" w:hAnsi="Trebuchet MS" w:cs="Trebuchet MS"/>
                <w:i/>
                <w:iCs/>
                <w:color w:val="4A4A4A"/>
                <w:sz w:val="20"/>
                <w:szCs w:val="20"/>
              </w:rPr>
              <w:t xml:space="preserve">Arizona State University </w:t>
            </w:r>
            <w:proofErr w:type="gramStart"/>
            <w:r>
              <w:rPr>
                <w:rStyle w:val="span"/>
                <w:rFonts w:ascii="Trebuchet MS" w:eastAsia="Trebuchet MS" w:hAnsi="Trebuchet MS" w:cs="Trebuchet MS"/>
                <w:i/>
                <w:iCs/>
                <w:color w:val="4A4A4A"/>
                <w:sz w:val="20"/>
                <w:szCs w:val="20"/>
              </w:rPr>
              <w:t>With</w:t>
            </w:r>
            <w:proofErr w:type="gramEnd"/>
            <w:r>
              <w:rPr>
                <w:rStyle w:val="span"/>
                <w:rFonts w:ascii="Trebuchet MS" w:eastAsia="Trebuchet MS" w:hAnsi="Trebuchet MS" w:cs="Trebuchet MS"/>
                <w:i/>
                <w:iCs/>
                <w:color w:val="4A4A4A"/>
                <w:sz w:val="20"/>
                <w:szCs w:val="20"/>
              </w:rPr>
              <w:t xml:space="preserve"> Dell</w:t>
            </w:r>
            <w:r>
              <w:rPr>
                <w:rStyle w:val="sprtr"/>
                <w:rFonts w:ascii="Trebuchet MS" w:eastAsia="Trebuchet MS" w:hAnsi="Trebuchet MS" w:cs="Trebuchet MS"/>
                <w:i/>
                <w:iCs/>
                <w:color w:val="4A4A4A"/>
                <w:sz w:val="20"/>
                <w:szCs w:val="20"/>
              </w:rPr>
              <w:t xml:space="preserve"> |</w:t>
            </w:r>
            <w:r>
              <w:rPr>
                <w:rStyle w:val="left-box"/>
                <w:rFonts w:ascii="Trebuchet MS" w:eastAsia="Trebuchet MS" w:hAnsi="Trebuchet MS" w:cs="Trebuchet MS"/>
                <w:i/>
                <w:iCs/>
                <w:color w:val="4A4A4A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Trebuchet MS" w:eastAsia="Trebuchet MS" w:hAnsi="Trebuchet MS" w:cs="Trebuchet MS"/>
                <w:i/>
                <w:iCs/>
                <w:color w:val="4A4A4A"/>
                <w:sz w:val="20"/>
                <w:szCs w:val="20"/>
              </w:rPr>
              <w:t>08/2020 - 03/2021</w:t>
            </w:r>
          </w:p>
          <w:p w14:paraId="24EBDE23" w14:textId="77777777" w:rsidR="000E373B" w:rsidRDefault="00AB6488">
            <w:pPr>
              <w:pStyle w:val="divdocumentulli"/>
              <w:numPr>
                <w:ilvl w:val="0"/>
                <w:numId w:val="3"/>
              </w:numPr>
              <w:spacing w:before="120" w:line="260" w:lineRule="atLeast"/>
              <w:ind w:left="240" w:hanging="212"/>
              <w:rPr>
                <w:rStyle w:val="span"/>
                <w:rFonts w:ascii="Trebuchet MS" w:eastAsia="Trebuchet MS" w:hAnsi="Trebuchet MS" w:cs="Trebuchet MS"/>
                <w:color w:val="4A4A4A"/>
                <w:sz w:val="20"/>
                <w:szCs w:val="20"/>
              </w:rPr>
            </w:pPr>
            <w:r>
              <w:rPr>
                <w:rStyle w:val="span"/>
                <w:rFonts w:ascii="Trebuchet MS" w:eastAsia="Trebuchet MS" w:hAnsi="Trebuchet MS" w:cs="Trebuchet MS"/>
                <w:color w:val="4A4A4A"/>
                <w:sz w:val="20"/>
                <w:szCs w:val="20"/>
              </w:rPr>
              <w:t>Supported machine vision solution development for notebook laptop inspections</w:t>
            </w:r>
          </w:p>
          <w:p w14:paraId="24EBDE24" w14:textId="77777777" w:rsidR="000E373B" w:rsidRDefault="00AB6488">
            <w:pPr>
              <w:pStyle w:val="divdocumentulli"/>
              <w:numPr>
                <w:ilvl w:val="0"/>
                <w:numId w:val="3"/>
              </w:numPr>
              <w:spacing w:line="260" w:lineRule="atLeast"/>
              <w:ind w:left="240" w:hanging="212"/>
              <w:rPr>
                <w:rStyle w:val="span"/>
                <w:rFonts w:ascii="Trebuchet MS" w:eastAsia="Trebuchet MS" w:hAnsi="Trebuchet MS" w:cs="Trebuchet MS"/>
                <w:color w:val="4A4A4A"/>
                <w:sz w:val="20"/>
                <w:szCs w:val="20"/>
              </w:rPr>
            </w:pPr>
            <w:r>
              <w:rPr>
                <w:rStyle w:val="span"/>
                <w:rFonts w:ascii="Trebuchet MS" w:eastAsia="Trebuchet MS" w:hAnsi="Trebuchet MS" w:cs="Trebuchet MS"/>
                <w:color w:val="4A4A4A"/>
                <w:sz w:val="20"/>
                <w:szCs w:val="20"/>
              </w:rPr>
              <w:t>Utilized CNN and YoloV4 for custom object detection with an 88% accuracy</w:t>
            </w:r>
          </w:p>
          <w:p w14:paraId="24EBDE25" w14:textId="77777777" w:rsidR="000E373B" w:rsidRDefault="00AB6488">
            <w:pPr>
              <w:pStyle w:val="divdocumentulli"/>
              <w:numPr>
                <w:ilvl w:val="0"/>
                <w:numId w:val="3"/>
              </w:numPr>
              <w:spacing w:line="260" w:lineRule="atLeast"/>
              <w:ind w:left="240" w:hanging="212"/>
              <w:rPr>
                <w:rStyle w:val="span"/>
                <w:rFonts w:ascii="Trebuchet MS" w:eastAsia="Trebuchet MS" w:hAnsi="Trebuchet MS" w:cs="Trebuchet MS"/>
                <w:color w:val="4A4A4A"/>
                <w:sz w:val="20"/>
                <w:szCs w:val="20"/>
              </w:rPr>
            </w:pPr>
            <w:r>
              <w:rPr>
                <w:rStyle w:val="span"/>
                <w:rFonts w:ascii="Trebuchet MS" w:eastAsia="Trebuchet MS" w:hAnsi="Trebuchet MS" w:cs="Trebuchet MS"/>
                <w:color w:val="4A4A4A"/>
                <w:sz w:val="20"/>
                <w:szCs w:val="20"/>
              </w:rPr>
              <w:t>Developed NLP pipeline for custom-named entity recognition.</w:t>
            </w:r>
          </w:p>
          <w:p w14:paraId="24EBDE26" w14:textId="77777777" w:rsidR="000E373B" w:rsidRDefault="00AB6488">
            <w:pPr>
              <w:pStyle w:val="divdocumentulli"/>
              <w:numPr>
                <w:ilvl w:val="0"/>
                <w:numId w:val="3"/>
              </w:numPr>
              <w:spacing w:line="260" w:lineRule="atLeast"/>
              <w:ind w:left="240" w:hanging="212"/>
              <w:rPr>
                <w:rStyle w:val="span"/>
                <w:rFonts w:ascii="Trebuchet MS" w:eastAsia="Trebuchet MS" w:hAnsi="Trebuchet MS" w:cs="Trebuchet MS"/>
                <w:color w:val="4A4A4A"/>
                <w:sz w:val="20"/>
                <w:szCs w:val="20"/>
              </w:rPr>
            </w:pPr>
            <w:r>
              <w:rPr>
                <w:rStyle w:val="span"/>
                <w:rFonts w:ascii="Trebuchet MS" w:eastAsia="Trebuchet MS" w:hAnsi="Trebuchet MS" w:cs="Trebuchet MS"/>
                <w:color w:val="4A4A4A"/>
                <w:sz w:val="20"/>
                <w:szCs w:val="20"/>
              </w:rPr>
              <w:t>Leveraged artificial intelligence and machine learning algorithms for standalone products and enhanced existing product offerings.</w:t>
            </w:r>
          </w:p>
          <w:p w14:paraId="24EBDE27" w14:textId="77777777" w:rsidR="000E373B" w:rsidRDefault="00AB6488">
            <w:pPr>
              <w:pStyle w:val="divdocumentsinglecolumn"/>
              <w:spacing w:before="300" w:line="260" w:lineRule="atLeast"/>
              <w:rPr>
                <w:rStyle w:val="left-box"/>
                <w:rFonts w:ascii="Trebuchet MS" w:eastAsia="Trebuchet MS" w:hAnsi="Trebuchet MS" w:cs="Trebuchet MS"/>
                <w:color w:val="4A4A4A"/>
                <w:sz w:val="20"/>
                <w:szCs w:val="20"/>
              </w:rPr>
            </w:pPr>
            <w:r>
              <w:rPr>
                <w:rStyle w:val="txtBold"/>
                <w:rFonts w:ascii="Trebuchet MS" w:eastAsia="Trebuchet MS" w:hAnsi="Trebuchet MS" w:cs="Trebuchet MS"/>
                <w:color w:val="4A4A4A"/>
                <w:sz w:val="20"/>
                <w:szCs w:val="20"/>
              </w:rPr>
              <w:t>Business Analyst Consultant</w:t>
            </w:r>
            <w:r>
              <w:rPr>
                <w:rStyle w:val="span"/>
                <w:rFonts w:ascii="Trebuchet MS" w:eastAsia="Trebuchet MS" w:hAnsi="Trebuchet MS" w:cs="Trebuchet MS"/>
                <w:color w:val="4A4A4A"/>
                <w:sz w:val="20"/>
                <w:szCs w:val="20"/>
              </w:rPr>
              <w:t>.</w:t>
            </w:r>
            <w:r>
              <w:rPr>
                <w:rStyle w:val="singlecolumnspanpaddedlinenth-child1"/>
                <w:rFonts w:ascii="Trebuchet MS" w:eastAsia="Trebuchet MS" w:hAnsi="Trebuchet MS" w:cs="Trebuchet MS"/>
                <w:color w:val="4A4A4A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Trebuchet MS" w:eastAsia="Trebuchet MS" w:hAnsi="Trebuchet MS" w:cs="Trebuchet MS"/>
                <w:color w:val="4A4A4A"/>
                <w:sz w:val="20"/>
                <w:szCs w:val="20"/>
              </w:rPr>
              <w:t>Tempe, AZ</w:t>
            </w:r>
            <w:r>
              <w:rPr>
                <w:rStyle w:val="singlecolumnspanpaddedlinenth-child1"/>
                <w:rFonts w:ascii="Trebuchet MS" w:eastAsia="Trebuchet MS" w:hAnsi="Trebuchet MS" w:cs="Trebuchet MS"/>
                <w:color w:val="4A4A4A"/>
                <w:sz w:val="20"/>
                <w:szCs w:val="20"/>
              </w:rPr>
              <w:t xml:space="preserve"> </w:t>
            </w:r>
          </w:p>
          <w:p w14:paraId="24EBDE28" w14:textId="77777777" w:rsidR="000E373B" w:rsidRDefault="00AB6488">
            <w:pPr>
              <w:pStyle w:val="paddedline"/>
              <w:spacing w:line="260" w:lineRule="atLeast"/>
              <w:rPr>
                <w:rStyle w:val="left-box"/>
                <w:rFonts w:ascii="Trebuchet MS" w:eastAsia="Trebuchet MS" w:hAnsi="Trebuchet MS" w:cs="Trebuchet MS"/>
                <w:i/>
                <w:iCs/>
                <w:color w:val="4A4A4A"/>
                <w:sz w:val="20"/>
                <w:szCs w:val="20"/>
              </w:rPr>
            </w:pPr>
            <w:r>
              <w:rPr>
                <w:rStyle w:val="span"/>
                <w:rFonts w:ascii="Trebuchet MS" w:eastAsia="Trebuchet MS" w:hAnsi="Trebuchet MS" w:cs="Trebuchet MS"/>
                <w:i/>
                <w:iCs/>
                <w:color w:val="4A4A4A"/>
                <w:sz w:val="20"/>
                <w:szCs w:val="20"/>
              </w:rPr>
              <w:t>Honor Health</w:t>
            </w:r>
            <w:r>
              <w:rPr>
                <w:rStyle w:val="sprtr"/>
                <w:rFonts w:ascii="Trebuchet MS" w:eastAsia="Trebuchet MS" w:hAnsi="Trebuchet MS" w:cs="Trebuchet MS"/>
                <w:i/>
                <w:iCs/>
                <w:color w:val="4A4A4A"/>
                <w:sz w:val="20"/>
                <w:szCs w:val="20"/>
              </w:rPr>
              <w:t xml:space="preserve"> |</w:t>
            </w:r>
            <w:r>
              <w:rPr>
                <w:rStyle w:val="left-box"/>
                <w:rFonts w:ascii="Trebuchet MS" w:eastAsia="Trebuchet MS" w:hAnsi="Trebuchet MS" w:cs="Trebuchet MS"/>
                <w:i/>
                <w:iCs/>
                <w:color w:val="4A4A4A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Trebuchet MS" w:eastAsia="Trebuchet MS" w:hAnsi="Trebuchet MS" w:cs="Trebuchet MS"/>
                <w:i/>
                <w:iCs/>
                <w:color w:val="4A4A4A"/>
                <w:sz w:val="20"/>
                <w:szCs w:val="20"/>
              </w:rPr>
              <w:t>06/2020 - 08/2020</w:t>
            </w:r>
          </w:p>
          <w:p w14:paraId="24EBDE29" w14:textId="77777777" w:rsidR="000E373B" w:rsidRDefault="00AB6488">
            <w:pPr>
              <w:pStyle w:val="divdocumentulli"/>
              <w:numPr>
                <w:ilvl w:val="0"/>
                <w:numId w:val="4"/>
              </w:numPr>
              <w:spacing w:before="120" w:line="260" w:lineRule="atLeast"/>
              <w:ind w:left="240" w:hanging="212"/>
              <w:rPr>
                <w:rStyle w:val="span"/>
                <w:rFonts w:ascii="Trebuchet MS" w:eastAsia="Trebuchet MS" w:hAnsi="Trebuchet MS" w:cs="Trebuchet MS"/>
                <w:color w:val="4A4A4A"/>
                <w:sz w:val="20"/>
                <w:szCs w:val="20"/>
              </w:rPr>
            </w:pPr>
            <w:r>
              <w:rPr>
                <w:rStyle w:val="span"/>
                <w:rFonts w:ascii="Trebuchet MS" w:eastAsia="Trebuchet MS" w:hAnsi="Trebuchet MS" w:cs="Trebuchet MS"/>
                <w:color w:val="4A4A4A"/>
                <w:sz w:val="20"/>
                <w:szCs w:val="20"/>
              </w:rPr>
              <w:t>Collaborated on product formula creation and distribution model establishment</w:t>
            </w:r>
          </w:p>
          <w:p w14:paraId="24EBDE2A" w14:textId="77777777" w:rsidR="000E373B" w:rsidRDefault="00AB6488">
            <w:pPr>
              <w:pStyle w:val="divdocumentulli"/>
              <w:numPr>
                <w:ilvl w:val="0"/>
                <w:numId w:val="4"/>
              </w:numPr>
              <w:spacing w:line="260" w:lineRule="atLeast"/>
              <w:ind w:left="240" w:hanging="212"/>
              <w:rPr>
                <w:rStyle w:val="span"/>
                <w:rFonts w:ascii="Trebuchet MS" w:eastAsia="Trebuchet MS" w:hAnsi="Trebuchet MS" w:cs="Trebuchet MS"/>
                <w:color w:val="4A4A4A"/>
                <w:sz w:val="20"/>
                <w:szCs w:val="20"/>
              </w:rPr>
            </w:pPr>
            <w:r>
              <w:rPr>
                <w:rStyle w:val="span"/>
                <w:rFonts w:ascii="Trebuchet MS" w:eastAsia="Trebuchet MS" w:hAnsi="Trebuchet MS" w:cs="Trebuchet MS"/>
                <w:color w:val="4A4A4A"/>
                <w:sz w:val="20"/>
                <w:szCs w:val="20"/>
              </w:rPr>
              <w:t>Reduced overall nurse workload by 5.2% through optimized capacity planning</w:t>
            </w:r>
          </w:p>
          <w:p w14:paraId="24EBDE2B" w14:textId="77777777" w:rsidR="000E373B" w:rsidRDefault="00AB6488">
            <w:pPr>
              <w:pStyle w:val="divdocumentulli"/>
              <w:numPr>
                <w:ilvl w:val="0"/>
                <w:numId w:val="4"/>
              </w:numPr>
              <w:spacing w:line="260" w:lineRule="atLeast"/>
              <w:ind w:left="240" w:hanging="212"/>
              <w:rPr>
                <w:rStyle w:val="span"/>
                <w:rFonts w:ascii="Trebuchet MS" w:eastAsia="Trebuchet MS" w:hAnsi="Trebuchet MS" w:cs="Trebuchet MS"/>
                <w:color w:val="4A4A4A"/>
                <w:sz w:val="20"/>
                <w:szCs w:val="20"/>
              </w:rPr>
            </w:pPr>
            <w:r>
              <w:rPr>
                <w:rStyle w:val="span"/>
                <w:rFonts w:ascii="Trebuchet MS" w:eastAsia="Trebuchet MS" w:hAnsi="Trebuchet MS" w:cs="Trebuchet MS"/>
                <w:color w:val="4A4A4A"/>
                <w:sz w:val="20"/>
                <w:szCs w:val="20"/>
              </w:rPr>
              <w:t>Developed financial models and automated forecasting tools.</w:t>
            </w:r>
          </w:p>
          <w:p w14:paraId="24EBDE2C" w14:textId="77777777" w:rsidR="000E373B" w:rsidRDefault="00AB6488">
            <w:pPr>
              <w:pStyle w:val="divdocumentulli"/>
              <w:numPr>
                <w:ilvl w:val="0"/>
                <w:numId w:val="4"/>
              </w:numPr>
              <w:spacing w:line="260" w:lineRule="atLeast"/>
              <w:ind w:left="240" w:hanging="212"/>
              <w:rPr>
                <w:rStyle w:val="span"/>
                <w:rFonts w:ascii="Trebuchet MS" w:eastAsia="Trebuchet MS" w:hAnsi="Trebuchet MS" w:cs="Trebuchet MS"/>
                <w:color w:val="4A4A4A"/>
                <w:sz w:val="20"/>
                <w:szCs w:val="20"/>
              </w:rPr>
            </w:pPr>
            <w:r>
              <w:rPr>
                <w:rStyle w:val="span"/>
                <w:rFonts w:ascii="Trebuchet MS" w:eastAsia="Trebuchet MS" w:hAnsi="Trebuchet MS" w:cs="Trebuchet MS"/>
                <w:color w:val="4A4A4A"/>
                <w:sz w:val="20"/>
                <w:szCs w:val="20"/>
              </w:rPr>
              <w:t>Interacted with internal customers to understand business needs and translate into requirements and project scope.</w:t>
            </w:r>
          </w:p>
          <w:p w14:paraId="24EBDE2D" w14:textId="77777777" w:rsidR="000E373B" w:rsidRDefault="00AB6488">
            <w:pPr>
              <w:pStyle w:val="divdocumentulli"/>
              <w:numPr>
                <w:ilvl w:val="0"/>
                <w:numId w:val="4"/>
              </w:numPr>
              <w:spacing w:line="260" w:lineRule="atLeast"/>
              <w:ind w:left="240" w:hanging="212"/>
              <w:rPr>
                <w:rStyle w:val="span"/>
                <w:rFonts w:ascii="Trebuchet MS" w:eastAsia="Trebuchet MS" w:hAnsi="Trebuchet MS" w:cs="Trebuchet MS"/>
                <w:color w:val="4A4A4A"/>
                <w:sz w:val="20"/>
                <w:szCs w:val="20"/>
              </w:rPr>
            </w:pPr>
            <w:r>
              <w:rPr>
                <w:rStyle w:val="span"/>
                <w:rFonts w:ascii="Trebuchet MS" w:eastAsia="Trebuchet MS" w:hAnsi="Trebuchet MS" w:cs="Trebuchet MS"/>
                <w:color w:val="4A4A4A"/>
                <w:sz w:val="20"/>
                <w:szCs w:val="20"/>
              </w:rPr>
              <w:t>Conducted interviews with key business users to collect information on business processes and user requirements.</w:t>
            </w:r>
          </w:p>
          <w:p w14:paraId="24EBDE2E" w14:textId="77777777" w:rsidR="000E373B" w:rsidRDefault="00AB6488">
            <w:pPr>
              <w:pStyle w:val="divdocumentsinglecolumn"/>
              <w:spacing w:before="300" w:line="260" w:lineRule="atLeast"/>
              <w:rPr>
                <w:rStyle w:val="left-box"/>
                <w:rFonts w:ascii="Trebuchet MS" w:eastAsia="Trebuchet MS" w:hAnsi="Trebuchet MS" w:cs="Trebuchet MS"/>
                <w:color w:val="4A4A4A"/>
                <w:sz w:val="20"/>
                <w:szCs w:val="20"/>
              </w:rPr>
            </w:pPr>
            <w:r>
              <w:rPr>
                <w:rStyle w:val="txtBold"/>
                <w:rFonts w:ascii="Trebuchet MS" w:eastAsia="Trebuchet MS" w:hAnsi="Trebuchet MS" w:cs="Trebuchet MS"/>
                <w:color w:val="4A4A4A"/>
                <w:sz w:val="20"/>
                <w:szCs w:val="20"/>
              </w:rPr>
              <w:t>Trainee Decision Scientist</w:t>
            </w:r>
            <w:r>
              <w:rPr>
                <w:rStyle w:val="singlecolumnspanpaddedlinenth-child1"/>
                <w:rFonts w:ascii="Trebuchet MS" w:eastAsia="Trebuchet MS" w:hAnsi="Trebuchet MS" w:cs="Trebuchet MS"/>
                <w:color w:val="4A4A4A"/>
                <w:sz w:val="20"/>
                <w:szCs w:val="20"/>
              </w:rPr>
              <w:t xml:space="preserve"> </w:t>
            </w:r>
          </w:p>
          <w:p w14:paraId="24EBDE2F" w14:textId="77777777" w:rsidR="000E373B" w:rsidRDefault="00AB6488">
            <w:pPr>
              <w:pStyle w:val="paddedline"/>
              <w:spacing w:line="260" w:lineRule="atLeast"/>
              <w:rPr>
                <w:rStyle w:val="left-box"/>
                <w:rFonts w:ascii="Trebuchet MS" w:eastAsia="Trebuchet MS" w:hAnsi="Trebuchet MS" w:cs="Trebuchet MS"/>
                <w:i/>
                <w:iCs/>
                <w:color w:val="4A4A4A"/>
                <w:sz w:val="20"/>
                <w:szCs w:val="20"/>
              </w:rPr>
            </w:pPr>
            <w:r>
              <w:rPr>
                <w:rStyle w:val="span"/>
                <w:rFonts w:ascii="Trebuchet MS" w:eastAsia="Trebuchet MS" w:hAnsi="Trebuchet MS" w:cs="Trebuchet MS"/>
                <w:i/>
                <w:iCs/>
                <w:color w:val="4A4A4A"/>
                <w:sz w:val="20"/>
                <w:szCs w:val="20"/>
              </w:rPr>
              <w:t>Mu Sigma INC</w:t>
            </w:r>
            <w:r>
              <w:rPr>
                <w:rStyle w:val="sprtr"/>
                <w:rFonts w:ascii="Trebuchet MS" w:eastAsia="Trebuchet MS" w:hAnsi="Trebuchet MS" w:cs="Trebuchet MS"/>
                <w:i/>
                <w:iCs/>
                <w:color w:val="4A4A4A"/>
                <w:sz w:val="20"/>
                <w:szCs w:val="20"/>
              </w:rPr>
              <w:t xml:space="preserve"> |</w:t>
            </w:r>
            <w:r>
              <w:rPr>
                <w:rStyle w:val="left-box"/>
                <w:rFonts w:ascii="Trebuchet MS" w:eastAsia="Trebuchet MS" w:hAnsi="Trebuchet MS" w:cs="Trebuchet MS"/>
                <w:i/>
                <w:iCs/>
                <w:color w:val="4A4A4A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Trebuchet MS" w:eastAsia="Trebuchet MS" w:hAnsi="Trebuchet MS" w:cs="Trebuchet MS"/>
                <w:i/>
                <w:iCs/>
                <w:color w:val="4A4A4A"/>
                <w:sz w:val="20"/>
                <w:szCs w:val="20"/>
              </w:rPr>
              <w:t>03/2019 - 07/2019</w:t>
            </w:r>
          </w:p>
          <w:p w14:paraId="24EBDE30" w14:textId="77777777" w:rsidR="000E373B" w:rsidRDefault="00AB6488">
            <w:pPr>
              <w:pStyle w:val="divdocumentulli"/>
              <w:numPr>
                <w:ilvl w:val="0"/>
                <w:numId w:val="5"/>
              </w:numPr>
              <w:spacing w:before="120" w:line="260" w:lineRule="atLeast"/>
              <w:ind w:left="240" w:hanging="212"/>
              <w:rPr>
                <w:rStyle w:val="span"/>
                <w:rFonts w:ascii="Trebuchet MS" w:eastAsia="Trebuchet MS" w:hAnsi="Trebuchet MS" w:cs="Trebuchet MS"/>
                <w:color w:val="4A4A4A"/>
                <w:sz w:val="20"/>
                <w:szCs w:val="20"/>
              </w:rPr>
            </w:pPr>
            <w:r>
              <w:rPr>
                <w:rStyle w:val="span"/>
                <w:rFonts w:ascii="Trebuchet MS" w:eastAsia="Trebuchet MS" w:hAnsi="Trebuchet MS" w:cs="Trebuchet MS"/>
                <w:color w:val="4A4A4A"/>
                <w:sz w:val="20"/>
                <w:szCs w:val="20"/>
              </w:rPr>
              <w:t>Analytics of a B2B energy retailer, Implemented Monte-Carlo simulation and logistic regression for customer churn analysis</w:t>
            </w:r>
          </w:p>
          <w:p w14:paraId="24EBDE31" w14:textId="77777777" w:rsidR="000E373B" w:rsidRDefault="00AB6488">
            <w:pPr>
              <w:pStyle w:val="divdocumentulli"/>
              <w:numPr>
                <w:ilvl w:val="0"/>
                <w:numId w:val="5"/>
              </w:numPr>
              <w:spacing w:line="260" w:lineRule="atLeast"/>
              <w:ind w:left="240" w:hanging="212"/>
              <w:rPr>
                <w:rStyle w:val="span"/>
                <w:rFonts w:ascii="Trebuchet MS" w:eastAsia="Trebuchet MS" w:hAnsi="Trebuchet MS" w:cs="Trebuchet MS"/>
                <w:color w:val="4A4A4A"/>
                <w:sz w:val="20"/>
                <w:szCs w:val="20"/>
              </w:rPr>
            </w:pPr>
            <w:r>
              <w:rPr>
                <w:rStyle w:val="span"/>
                <w:rFonts w:ascii="Trebuchet MS" w:eastAsia="Trebuchet MS" w:hAnsi="Trebuchet MS" w:cs="Trebuchet MS"/>
                <w:color w:val="4A4A4A"/>
                <w:sz w:val="20"/>
                <w:szCs w:val="20"/>
              </w:rPr>
              <w:t>Created a resolution dashboard for customer relations using R-shiny</w:t>
            </w:r>
          </w:p>
          <w:p w14:paraId="24EBDE32" w14:textId="77777777" w:rsidR="000E373B" w:rsidRDefault="00AB6488">
            <w:pPr>
              <w:pStyle w:val="divdocumentulli"/>
              <w:numPr>
                <w:ilvl w:val="0"/>
                <w:numId w:val="5"/>
              </w:numPr>
              <w:spacing w:line="260" w:lineRule="atLeast"/>
              <w:ind w:left="240" w:hanging="212"/>
              <w:rPr>
                <w:rStyle w:val="span"/>
                <w:rFonts w:ascii="Trebuchet MS" w:eastAsia="Trebuchet MS" w:hAnsi="Trebuchet MS" w:cs="Trebuchet MS"/>
                <w:color w:val="4A4A4A"/>
                <w:sz w:val="20"/>
                <w:szCs w:val="20"/>
              </w:rPr>
            </w:pPr>
            <w:r>
              <w:rPr>
                <w:rStyle w:val="span"/>
                <w:rFonts w:ascii="Trebuchet MS" w:eastAsia="Trebuchet MS" w:hAnsi="Trebuchet MS" w:cs="Trebuchet MS"/>
                <w:color w:val="4A4A4A"/>
                <w:sz w:val="20"/>
                <w:szCs w:val="20"/>
              </w:rPr>
              <w:t>Identified and rectified abnormal test results</w:t>
            </w:r>
          </w:p>
          <w:p w14:paraId="24EBDE33" w14:textId="1B414090" w:rsidR="000E373B" w:rsidRDefault="000E373B" w:rsidP="008377AF">
            <w:pPr>
              <w:pStyle w:val="divdocumentulli"/>
              <w:spacing w:line="260" w:lineRule="atLeast"/>
              <w:ind w:left="240"/>
              <w:rPr>
                <w:rStyle w:val="span"/>
                <w:rFonts w:ascii="Trebuchet MS" w:eastAsia="Trebuchet MS" w:hAnsi="Trebuchet MS" w:cs="Trebuchet MS"/>
                <w:color w:val="4A4A4A"/>
                <w:sz w:val="20"/>
                <w:szCs w:val="20"/>
              </w:rPr>
            </w:pPr>
          </w:p>
        </w:tc>
        <w:tc>
          <w:tcPr>
            <w:tcW w:w="810" w:type="dxa"/>
            <w:tcMar>
              <w:top w:w="400" w:type="dxa"/>
              <w:left w:w="0" w:type="dxa"/>
              <w:bottom w:w="0" w:type="dxa"/>
              <w:right w:w="0" w:type="dxa"/>
            </w:tcMar>
            <w:hideMark/>
          </w:tcPr>
          <w:p w14:paraId="24EBDE34" w14:textId="77777777" w:rsidR="000E373B" w:rsidRDefault="000E373B">
            <w:pPr>
              <w:pStyle w:val="midpaddingboxParagraph"/>
              <w:spacing w:line="260" w:lineRule="atLeast"/>
              <w:textAlignment w:val="auto"/>
              <w:rPr>
                <w:rStyle w:val="midpaddingbox"/>
                <w:rFonts w:ascii="Trebuchet MS" w:eastAsia="Trebuchet MS" w:hAnsi="Trebuchet MS" w:cs="Trebuchet MS"/>
                <w:color w:val="4A4A4A"/>
                <w:sz w:val="20"/>
                <w:szCs w:val="20"/>
              </w:rPr>
            </w:pPr>
          </w:p>
        </w:tc>
        <w:tc>
          <w:tcPr>
            <w:tcW w:w="3000" w:type="dxa"/>
            <w:tcMar>
              <w:top w:w="400" w:type="dxa"/>
              <w:left w:w="0" w:type="dxa"/>
              <w:bottom w:w="0" w:type="dxa"/>
              <w:right w:w="0" w:type="dxa"/>
            </w:tcMar>
            <w:hideMark/>
          </w:tcPr>
          <w:p w14:paraId="24EBDE35" w14:textId="77777777" w:rsidR="000E373B" w:rsidRDefault="00AB6488">
            <w:pPr>
              <w:pStyle w:val="divdocumentdivsectiontitle"/>
              <w:spacing w:before="400" w:after="200"/>
              <w:rPr>
                <w:rStyle w:val="right-box"/>
                <w:rFonts w:ascii="Trebuchet MS" w:eastAsia="Trebuchet MS" w:hAnsi="Trebuchet MS" w:cs="Trebuchet MS"/>
                <w:b/>
                <w:bCs/>
                <w:i/>
                <w:iCs/>
                <w:caps/>
              </w:rPr>
            </w:pPr>
            <w:r>
              <w:rPr>
                <w:rStyle w:val="right-box"/>
                <w:rFonts w:ascii="Trebuchet MS" w:eastAsia="Trebuchet MS" w:hAnsi="Trebuchet MS" w:cs="Trebuchet MS"/>
                <w:b/>
                <w:bCs/>
                <w:i/>
                <w:iCs/>
                <w:caps/>
              </w:rPr>
              <w:t>Skills</w:t>
            </w:r>
          </w:p>
          <w:p w14:paraId="24EBDE36" w14:textId="4199AC56" w:rsidR="000E373B" w:rsidRDefault="00AB6488">
            <w:pPr>
              <w:pStyle w:val="divdocumentulli"/>
              <w:numPr>
                <w:ilvl w:val="0"/>
                <w:numId w:val="6"/>
              </w:numPr>
              <w:pBdr>
                <w:left w:val="none" w:sz="0" w:space="0" w:color="auto"/>
              </w:pBdr>
              <w:spacing w:line="260" w:lineRule="atLeast"/>
              <w:ind w:left="240" w:hanging="212"/>
              <w:rPr>
                <w:rStyle w:val="documentleft-boxskillpaddedline"/>
                <w:rFonts w:ascii="Trebuchet MS" w:eastAsia="Trebuchet MS" w:hAnsi="Trebuchet MS" w:cs="Trebuchet MS"/>
                <w:color w:val="4A4A4A"/>
                <w:sz w:val="20"/>
                <w:szCs w:val="20"/>
              </w:rPr>
            </w:pPr>
            <w:r>
              <w:rPr>
                <w:rStyle w:val="documentleft-boxskillpaddedline"/>
                <w:rFonts w:ascii="Trebuchet MS" w:eastAsia="Trebuchet MS" w:hAnsi="Trebuchet MS" w:cs="Trebuchet MS"/>
                <w:color w:val="4A4A4A"/>
                <w:sz w:val="20"/>
                <w:szCs w:val="20"/>
              </w:rPr>
              <w:t>Programming Languages: Python, R</w:t>
            </w:r>
          </w:p>
          <w:p w14:paraId="24EBDE37" w14:textId="77777777" w:rsidR="000E373B" w:rsidRDefault="00AB6488">
            <w:pPr>
              <w:pStyle w:val="divdocumentulli"/>
              <w:numPr>
                <w:ilvl w:val="0"/>
                <w:numId w:val="6"/>
              </w:numPr>
              <w:spacing w:line="260" w:lineRule="atLeast"/>
              <w:ind w:left="240" w:hanging="212"/>
              <w:rPr>
                <w:rStyle w:val="documentleft-boxskillpaddedline"/>
                <w:rFonts w:ascii="Trebuchet MS" w:eastAsia="Trebuchet MS" w:hAnsi="Trebuchet MS" w:cs="Trebuchet MS"/>
                <w:color w:val="4A4A4A"/>
                <w:sz w:val="20"/>
                <w:szCs w:val="20"/>
              </w:rPr>
            </w:pPr>
            <w:r>
              <w:rPr>
                <w:rStyle w:val="documentleft-boxskillpaddedline"/>
                <w:rFonts w:ascii="Trebuchet MS" w:eastAsia="Trebuchet MS" w:hAnsi="Trebuchet MS" w:cs="Trebuchet MS"/>
                <w:color w:val="4A4A4A"/>
                <w:sz w:val="20"/>
                <w:szCs w:val="20"/>
              </w:rPr>
              <w:t>Databases: MySQL, SQL</w:t>
            </w:r>
          </w:p>
          <w:p w14:paraId="24EBDE38" w14:textId="77777777" w:rsidR="000E373B" w:rsidRDefault="00AB6488">
            <w:pPr>
              <w:pStyle w:val="divdocumentulli"/>
              <w:numPr>
                <w:ilvl w:val="0"/>
                <w:numId w:val="6"/>
              </w:numPr>
              <w:spacing w:line="260" w:lineRule="atLeast"/>
              <w:ind w:left="240" w:hanging="212"/>
              <w:rPr>
                <w:rStyle w:val="documentleft-boxskillpaddedline"/>
                <w:rFonts w:ascii="Trebuchet MS" w:eastAsia="Trebuchet MS" w:hAnsi="Trebuchet MS" w:cs="Trebuchet MS"/>
                <w:color w:val="4A4A4A"/>
                <w:sz w:val="20"/>
                <w:szCs w:val="20"/>
              </w:rPr>
            </w:pPr>
            <w:r>
              <w:rPr>
                <w:rStyle w:val="documentleft-boxskillpaddedline"/>
                <w:rFonts w:ascii="Trebuchet MS" w:eastAsia="Trebuchet MS" w:hAnsi="Trebuchet MS" w:cs="Trebuchet MS"/>
                <w:color w:val="4A4A4A"/>
                <w:sz w:val="20"/>
                <w:szCs w:val="20"/>
              </w:rPr>
              <w:t>Cloud Platforms: Azure, AWS</w:t>
            </w:r>
          </w:p>
          <w:p w14:paraId="24EBDE39" w14:textId="5DF12E7B" w:rsidR="000E373B" w:rsidRDefault="00AB6488">
            <w:pPr>
              <w:pStyle w:val="divdocumentulli"/>
              <w:numPr>
                <w:ilvl w:val="0"/>
                <w:numId w:val="7"/>
              </w:numPr>
              <w:spacing w:line="260" w:lineRule="atLeast"/>
              <w:ind w:left="240" w:hanging="212"/>
              <w:rPr>
                <w:rStyle w:val="documentleft-boxskillpaddedline"/>
                <w:rFonts w:ascii="Trebuchet MS" w:eastAsia="Trebuchet MS" w:hAnsi="Trebuchet MS" w:cs="Trebuchet MS"/>
                <w:color w:val="4A4A4A"/>
                <w:sz w:val="20"/>
                <w:szCs w:val="20"/>
              </w:rPr>
            </w:pPr>
            <w:r>
              <w:rPr>
                <w:rStyle w:val="documentleft-boxskillpaddedline"/>
                <w:rFonts w:ascii="Trebuchet MS" w:eastAsia="Trebuchet MS" w:hAnsi="Trebuchet MS" w:cs="Trebuchet MS"/>
                <w:color w:val="4A4A4A"/>
                <w:sz w:val="20"/>
                <w:szCs w:val="20"/>
              </w:rPr>
              <w:t xml:space="preserve">Tools: SAS, SPSS, @RISK, Palisades Decision Suite, Tableau, Domo, </w:t>
            </w:r>
            <w:proofErr w:type="spellStart"/>
            <w:r>
              <w:rPr>
                <w:rStyle w:val="documentleft-boxskillpaddedline"/>
                <w:rFonts w:ascii="Trebuchet MS" w:eastAsia="Trebuchet MS" w:hAnsi="Trebuchet MS" w:cs="Trebuchet MS"/>
                <w:color w:val="4A4A4A"/>
                <w:sz w:val="20"/>
                <w:szCs w:val="20"/>
              </w:rPr>
              <w:t>PowerBI</w:t>
            </w:r>
            <w:proofErr w:type="spellEnd"/>
          </w:p>
          <w:p w14:paraId="24EBDE3A" w14:textId="5929A7A5" w:rsidR="000E373B" w:rsidRDefault="00AB6488">
            <w:pPr>
              <w:pStyle w:val="divdocumentulli"/>
              <w:numPr>
                <w:ilvl w:val="0"/>
                <w:numId w:val="7"/>
              </w:numPr>
              <w:spacing w:line="260" w:lineRule="atLeast"/>
              <w:ind w:left="240" w:hanging="212"/>
              <w:rPr>
                <w:rStyle w:val="documentleft-boxskillpaddedline"/>
                <w:rFonts w:ascii="Trebuchet MS" w:eastAsia="Trebuchet MS" w:hAnsi="Trebuchet MS" w:cs="Trebuchet MS"/>
                <w:color w:val="4A4A4A"/>
                <w:sz w:val="20"/>
                <w:szCs w:val="20"/>
              </w:rPr>
            </w:pPr>
            <w:r>
              <w:rPr>
                <w:rStyle w:val="documentleft-boxskillpaddedline"/>
                <w:rFonts w:ascii="Trebuchet MS" w:eastAsia="Trebuchet MS" w:hAnsi="Trebuchet MS" w:cs="Trebuchet MS"/>
                <w:color w:val="4A4A4A"/>
                <w:sz w:val="20"/>
                <w:szCs w:val="20"/>
              </w:rPr>
              <w:t xml:space="preserve">Specialties: Data Management, Enterprise Data Modeling, Statistical &amp; Optimization Modeling, Data Visualization, Business Intelligence, Data Warehousing, Computer Vision </w:t>
            </w:r>
          </w:p>
          <w:p w14:paraId="24EBDE3B" w14:textId="77777777" w:rsidR="000E373B" w:rsidRDefault="00AB6488">
            <w:pPr>
              <w:pStyle w:val="div"/>
              <w:spacing w:line="260" w:lineRule="atLeast"/>
              <w:rPr>
                <w:rStyle w:val="right-box"/>
                <w:rFonts w:ascii="Trebuchet MS" w:eastAsia="Trebuchet MS" w:hAnsi="Trebuchet MS" w:cs="Trebuchet MS"/>
                <w:vanish/>
                <w:color w:val="4A4A4A"/>
                <w:sz w:val="20"/>
                <w:szCs w:val="20"/>
              </w:rPr>
            </w:pPr>
            <w:r>
              <w:rPr>
                <w:rStyle w:val="right-box"/>
                <w:rFonts w:ascii="Trebuchet MS" w:eastAsia="Trebuchet MS" w:hAnsi="Trebuchet MS" w:cs="Trebuchet MS"/>
                <w:vanish/>
                <w:color w:val="4A4A4A"/>
                <w:sz w:val="20"/>
                <w:szCs w:val="20"/>
              </w:rPr>
              <w:t> </w:t>
            </w:r>
          </w:p>
          <w:p w14:paraId="24EBDE3C" w14:textId="77777777" w:rsidR="000E373B" w:rsidRDefault="00AB6488">
            <w:pPr>
              <w:pStyle w:val="divdocumentulli"/>
              <w:numPr>
                <w:ilvl w:val="0"/>
                <w:numId w:val="8"/>
              </w:numPr>
              <w:pBdr>
                <w:left w:val="none" w:sz="0" w:space="0" w:color="auto"/>
              </w:pBdr>
              <w:spacing w:line="260" w:lineRule="atLeast"/>
              <w:ind w:left="240" w:hanging="212"/>
              <w:rPr>
                <w:rStyle w:val="right-box"/>
                <w:rFonts w:ascii="Trebuchet MS" w:eastAsia="Trebuchet MS" w:hAnsi="Trebuchet MS" w:cs="Trebuchet MS"/>
                <w:vanish/>
                <w:color w:val="4A4A4A"/>
                <w:sz w:val="20"/>
                <w:szCs w:val="20"/>
              </w:rPr>
            </w:pPr>
            <w:r>
              <w:rPr>
                <w:rStyle w:val="right-box"/>
                <w:rFonts w:ascii="Trebuchet MS" w:eastAsia="Trebuchet MS" w:hAnsi="Trebuchet MS" w:cs="Trebuchet MS"/>
                <w:vanish/>
                <w:color w:val="4A4A4A"/>
                <w:sz w:val="20"/>
                <w:szCs w:val="20"/>
              </w:rPr>
              <w:t>Programming Languages: Python (including Pandas, NumPy, Scikit-Learn), C, C++, R, MATLAB</w:t>
            </w:r>
          </w:p>
          <w:p w14:paraId="24EBDE3D" w14:textId="77777777" w:rsidR="000E373B" w:rsidRDefault="00AB6488">
            <w:pPr>
              <w:pStyle w:val="divdocumentulli"/>
              <w:numPr>
                <w:ilvl w:val="0"/>
                <w:numId w:val="8"/>
              </w:numPr>
              <w:spacing w:line="260" w:lineRule="atLeast"/>
              <w:ind w:left="240" w:hanging="212"/>
              <w:rPr>
                <w:rStyle w:val="right-box"/>
                <w:rFonts w:ascii="Trebuchet MS" w:eastAsia="Trebuchet MS" w:hAnsi="Trebuchet MS" w:cs="Trebuchet MS"/>
                <w:vanish/>
                <w:color w:val="4A4A4A"/>
                <w:sz w:val="20"/>
                <w:szCs w:val="20"/>
              </w:rPr>
            </w:pPr>
            <w:r>
              <w:rPr>
                <w:rStyle w:val="right-box"/>
                <w:rFonts w:ascii="Trebuchet MS" w:eastAsia="Trebuchet MS" w:hAnsi="Trebuchet MS" w:cs="Trebuchet MS"/>
                <w:vanish/>
                <w:color w:val="4A4A4A"/>
                <w:sz w:val="20"/>
                <w:szCs w:val="20"/>
              </w:rPr>
              <w:t>Databases: MySQL, SQL</w:t>
            </w:r>
          </w:p>
          <w:p w14:paraId="24EBDE3E" w14:textId="77777777" w:rsidR="000E373B" w:rsidRDefault="00AB6488">
            <w:pPr>
              <w:pStyle w:val="divdocumentulli"/>
              <w:numPr>
                <w:ilvl w:val="0"/>
                <w:numId w:val="8"/>
              </w:numPr>
              <w:spacing w:line="260" w:lineRule="atLeast"/>
              <w:ind w:left="240" w:hanging="212"/>
              <w:rPr>
                <w:rStyle w:val="right-box"/>
                <w:rFonts w:ascii="Trebuchet MS" w:eastAsia="Trebuchet MS" w:hAnsi="Trebuchet MS" w:cs="Trebuchet MS"/>
                <w:vanish/>
                <w:color w:val="4A4A4A"/>
                <w:sz w:val="20"/>
                <w:szCs w:val="20"/>
              </w:rPr>
            </w:pPr>
            <w:r>
              <w:rPr>
                <w:rStyle w:val="right-box"/>
                <w:rFonts w:ascii="Trebuchet MS" w:eastAsia="Trebuchet MS" w:hAnsi="Trebuchet MS" w:cs="Trebuchet MS"/>
                <w:vanish/>
                <w:color w:val="4A4A4A"/>
                <w:sz w:val="20"/>
                <w:szCs w:val="20"/>
              </w:rPr>
              <w:t>Cloud Platforms: Azure, AWS</w:t>
            </w:r>
          </w:p>
          <w:p w14:paraId="24EBDE3F" w14:textId="77777777" w:rsidR="000E373B" w:rsidRDefault="00AB6488">
            <w:pPr>
              <w:pStyle w:val="divdocumentulli"/>
              <w:numPr>
                <w:ilvl w:val="0"/>
                <w:numId w:val="9"/>
              </w:numPr>
              <w:spacing w:line="260" w:lineRule="atLeast"/>
              <w:ind w:left="240" w:hanging="212"/>
              <w:rPr>
                <w:rStyle w:val="right-box"/>
                <w:rFonts w:ascii="Trebuchet MS" w:eastAsia="Trebuchet MS" w:hAnsi="Trebuchet MS" w:cs="Trebuchet MS"/>
                <w:vanish/>
                <w:color w:val="4A4A4A"/>
                <w:sz w:val="20"/>
                <w:szCs w:val="20"/>
              </w:rPr>
            </w:pPr>
            <w:r>
              <w:rPr>
                <w:rStyle w:val="right-box"/>
                <w:rFonts w:ascii="Trebuchet MS" w:eastAsia="Trebuchet MS" w:hAnsi="Trebuchet MS" w:cs="Trebuchet MS"/>
                <w:vanish/>
                <w:color w:val="4A4A4A"/>
                <w:sz w:val="20"/>
                <w:szCs w:val="20"/>
              </w:rPr>
              <w:t>Tools: SAS, SPSS, @RISK, Palisades Decision Suite, Tableau, Minitab, PowerBI</w:t>
            </w:r>
          </w:p>
          <w:p w14:paraId="24EBDE40" w14:textId="77777777" w:rsidR="000E373B" w:rsidRDefault="00AB6488">
            <w:pPr>
              <w:pStyle w:val="divdocumentulli"/>
              <w:numPr>
                <w:ilvl w:val="0"/>
                <w:numId w:val="9"/>
              </w:numPr>
              <w:spacing w:line="260" w:lineRule="atLeast"/>
              <w:ind w:left="240" w:hanging="212"/>
              <w:rPr>
                <w:rStyle w:val="right-box"/>
                <w:rFonts w:ascii="Trebuchet MS" w:eastAsia="Trebuchet MS" w:hAnsi="Trebuchet MS" w:cs="Trebuchet MS"/>
                <w:vanish/>
                <w:color w:val="4A4A4A"/>
                <w:sz w:val="20"/>
                <w:szCs w:val="20"/>
              </w:rPr>
            </w:pPr>
            <w:r>
              <w:rPr>
                <w:rStyle w:val="right-box"/>
                <w:rFonts w:ascii="Trebuchet MS" w:eastAsia="Trebuchet MS" w:hAnsi="Trebuchet MS" w:cs="Trebuchet MS"/>
                <w:vanish/>
                <w:color w:val="4A4A4A"/>
                <w:sz w:val="20"/>
                <w:szCs w:val="20"/>
              </w:rPr>
              <w:t>Specialties: Data Management, Enterprise Data Modeling, Statistical &amp; Optimization Modeling, Data Visualization, Business Intelligence, Data Warehousing, Computer Vision (Tensorflow, Keras, YoloV4), Deep Learning</w:t>
            </w:r>
          </w:p>
          <w:p w14:paraId="24EBDE41" w14:textId="77777777" w:rsidR="000E373B" w:rsidRDefault="00AB6488">
            <w:pPr>
              <w:pStyle w:val="divdocumentdivsectiontitle"/>
              <w:spacing w:before="400" w:after="200"/>
              <w:rPr>
                <w:rStyle w:val="right-box"/>
                <w:rFonts w:ascii="Trebuchet MS" w:eastAsia="Trebuchet MS" w:hAnsi="Trebuchet MS" w:cs="Trebuchet MS"/>
                <w:b/>
                <w:bCs/>
                <w:i/>
                <w:iCs/>
                <w:caps/>
              </w:rPr>
            </w:pPr>
            <w:r>
              <w:rPr>
                <w:rStyle w:val="right-box"/>
                <w:rFonts w:ascii="Trebuchet MS" w:eastAsia="Trebuchet MS" w:hAnsi="Trebuchet MS" w:cs="Trebuchet MS"/>
                <w:b/>
                <w:bCs/>
                <w:i/>
                <w:iCs/>
                <w:caps/>
              </w:rPr>
              <w:t>Education</w:t>
            </w:r>
          </w:p>
          <w:p w14:paraId="24EBDE42" w14:textId="77777777" w:rsidR="000E373B" w:rsidRDefault="00AB6488">
            <w:pPr>
              <w:pStyle w:val="documentright-boxsinglecolumn"/>
              <w:spacing w:line="260" w:lineRule="atLeast"/>
              <w:rPr>
                <w:rStyle w:val="right-box"/>
                <w:rFonts w:ascii="Trebuchet MS" w:eastAsia="Trebuchet MS" w:hAnsi="Trebuchet MS" w:cs="Trebuchet MS"/>
                <w:color w:val="4A4A4A"/>
                <w:sz w:val="20"/>
                <w:szCs w:val="20"/>
              </w:rPr>
            </w:pPr>
            <w:r>
              <w:rPr>
                <w:rStyle w:val="txtBold"/>
                <w:rFonts w:ascii="Trebuchet MS" w:eastAsia="Trebuchet MS" w:hAnsi="Trebuchet MS" w:cs="Trebuchet MS"/>
                <w:color w:val="4A4A4A"/>
                <w:sz w:val="20"/>
                <w:szCs w:val="20"/>
              </w:rPr>
              <w:t>Arizona State University</w:t>
            </w:r>
            <w:r>
              <w:rPr>
                <w:rStyle w:val="singlecolumnspanpaddedlinenth-child1"/>
                <w:rFonts w:ascii="Trebuchet MS" w:eastAsia="Trebuchet MS" w:hAnsi="Trebuchet MS" w:cs="Trebuchet MS"/>
                <w:color w:val="4A4A4A"/>
                <w:sz w:val="20"/>
                <w:szCs w:val="20"/>
              </w:rPr>
              <w:t xml:space="preserve"> </w:t>
            </w:r>
          </w:p>
          <w:p w14:paraId="24EBDE43" w14:textId="77777777" w:rsidR="000E373B" w:rsidRDefault="00AB6488">
            <w:pPr>
              <w:pStyle w:val="paddedline"/>
              <w:spacing w:line="260" w:lineRule="atLeast"/>
              <w:rPr>
                <w:rStyle w:val="right-box"/>
                <w:rFonts w:ascii="Trebuchet MS" w:eastAsia="Trebuchet MS" w:hAnsi="Trebuchet MS" w:cs="Trebuchet MS"/>
                <w:color w:val="4A4A4A"/>
                <w:sz w:val="20"/>
                <w:szCs w:val="20"/>
              </w:rPr>
            </w:pPr>
            <w:r>
              <w:rPr>
                <w:rStyle w:val="span"/>
                <w:rFonts w:ascii="Trebuchet MS" w:eastAsia="Trebuchet MS" w:hAnsi="Trebuchet MS" w:cs="Trebuchet MS"/>
                <w:color w:val="4A4A4A"/>
                <w:sz w:val="20"/>
                <w:szCs w:val="20"/>
              </w:rPr>
              <w:t>Tempe, AZ</w:t>
            </w:r>
            <w:r>
              <w:rPr>
                <w:rStyle w:val="right-box"/>
                <w:rFonts w:ascii="Trebuchet MS" w:eastAsia="Trebuchet MS" w:hAnsi="Trebuchet MS" w:cs="Trebuchet MS"/>
                <w:color w:val="4A4A4A"/>
                <w:sz w:val="20"/>
                <w:szCs w:val="20"/>
              </w:rPr>
              <w:t xml:space="preserve"> </w:t>
            </w:r>
          </w:p>
          <w:p w14:paraId="24EBDE44" w14:textId="77777777" w:rsidR="000E373B" w:rsidRDefault="00AB6488">
            <w:pPr>
              <w:pStyle w:val="paddedline"/>
              <w:spacing w:before="100" w:line="260" w:lineRule="atLeast"/>
              <w:rPr>
                <w:rStyle w:val="right-box"/>
                <w:rFonts w:ascii="Trebuchet MS" w:eastAsia="Trebuchet MS" w:hAnsi="Trebuchet MS" w:cs="Trebuchet MS"/>
                <w:color w:val="4A4A4A"/>
                <w:sz w:val="20"/>
                <w:szCs w:val="20"/>
              </w:rPr>
            </w:pPr>
            <w:r>
              <w:rPr>
                <w:rStyle w:val="span"/>
                <w:rFonts w:ascii="Trebuchet MS" w:eastAsia="Trebuchet MS" w:hAnsi="Trebuchet MS" w:cs="Trebuchet MS"/>
                <w:color w:val="4A4A4A"/>
                <w:sz w:val="20"/>
                <w:szCs w:val="20"/>
              </w:rPr>
              <w:t>Master of Science</w:t>
            </w:r>
            <w:r>
              <w:rPr>
                <w:rStyle w:val="documentbeforecolonspace"/>
                <w:rFonts w:ascii="Trebuchet MS" w:eastAsia="Trebuchet MS" w:hAnsi="Trebuchet MS" w:cs="Trebuchet MS"/>
                <w:color w:val="4A4A4A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Trebuchet MS" w:eastAsia="Trebuchet MS" w:hAnsi="Trebuchet MS" w:cs="Trebuchet MS"/>
                <w:color w:val="4A4A4A"/>
                <w:sz w:val="20"/>
                <w:szCs w:val="20"/>
              </w:rPr>
              <w:t>: Business Analytics</w:t>
            </w:r>
          </w:p>
          <w:p w14:paraId="24EBDE45" w14:textId="77777777" w:rsidR="000E373B" w:rsidRDefault="00AB6488">
            <w:pPr>
              <w:pStyle w:val="documentright-boxsinglecolumn"/>
              <w:spacing w:before="300" w:line="260" w:lineRule="atLeast"/>
              <w:rPr>
                <w:rStyle w:val="right-box"/>
                <w:rFonts w:ascii="Trebuchet MS" w:eastAsia="Trebuchet MS" w:hAnsi="Trebuchet MS" w:cs="Trebuchet MS"/>
                <w:color w:val="4A4A4A"/>
                <w:sz w:val="20"/>
                <w:szCs w:val="20"/>
              </w:rPr>
            </w:pPr>
            <w:r>
              <w:rPr>
                <w:rStyle w:val="txtBold"/>
                <w:rFonts w:ascii="Trebuchet MS" w:eastAsia="Trebuchet MS" w:hAnsi="Trebuchet MS" w:cs="Trebuchet MS"/>
                <w:color w:val="4A4A4A"/>
                <w:sz w:val="20"/>
                <w:szCs w:val="20"/>
              </w:rPr>
              <w:t>Sastra University</w:t>
            </w:r>
            <w:r>
              <w:rPr>
                <w:rStyle w:val="singlecolumnspanpaddedlinenth-child1"/>
                <w:rFonts w:ascii="Trebuchet MS" w:eastAsia="Trebuchet MS" w:hAnsi="Trebuchet MS" w:cs="Trebuchet MS"/>
                <w:color w:val="4A4A4A"/>
                <w:sz w:val="20"/>
                <w:szCs w:val="20"/>
              </w:rPr>
              <w:t xml:space="preserve"> </w:t>
            </w:r>
          </w:p>
          <w:p w14:paraId="24EBDE46" w14:textId="77777777" w:rsidR="000E373B" w:rsidRDefault="00AB6488">
            <w:pPr>
              <w:pStyle w:val="paddedline"/>
              <w:spacing w:line="260" w:lineRule="atLeast"/>
              <w:rPr>
                <w:rStyle w:val="right-box"/>
                <w:rFonts w:ascii="Trebuchet MS" w:eastAsia="Trebuchet MS" w:hAnsi="Trebuchet MS" w:cs="Trebuchet MS"/>
                <w:color w:val="4A4A4A"/>
                <w:sz w:val="20"/>
                <w:szCs w:val="20"/>
              </w:rPr>
            </w:pPr>
            <w:r>
              <w:rPr>
                <w:rStyle w:val="span"/>
                <w:rFonts w:ascii="Trebuchet MS" w:eastAsia="Trebuchet MS" w:hAnsi="Trebuchet MS" w:cs="Trebuchet MS"/>
                <w:color w:val="4A4A4A"/>
                <w:sz w:val="20"/>
                <w:szCs w:val="20"/>
              </w:rPr>
              <w:t>Thanjavur, Tamil Nadu</w:t>
            </w:r>
            <w:r>
              <w:rPr>
                <w:rStyle w:val="right-box"/>
                <w:rFonts w:ascii="Trebuchet MS" w:eastAsia="Trebuchet MS" w:hAnsi="Trebuchet MS" w:cs="Trebuchet MS"/>
                <w:color w:val="4A4A4A"/>
                <w:sz w:val="20"/>
                <w:szCs w:val="20"/>
              </w:rPr>
              <w:t xml:space="preserve"> </w:t>
            </w:r>
          </w:p>
          <w:p w14:paraId="24EBDE47" w14:textId="77777777" w:rsidR="000E373B" w:rsidRDefault="00AB6488">
            <w:pPr>
              <w:pStyle w:val="paddedline"/>
              <w:spacing w:before="100" w:line="260" w:lineRule="atLeast"/>
              <w:rPr>
                <w:rStyle w:val="right-box"/>
                <w:rFonts w:ascii="Trebuchet MS" w:eastAsia="Trebuchet MS" w:hAnsi="Trebuchet MS" w:cs="Trebuchet MS"/>
                <w:color w:val="4A4A4A"/>
                <w:sz w:val="20"/>
                <w:szCs w:val="20"/>
              </w:rPr>
            </w:pPr>
            <w:r>
              <w:rPr>
                <w:rStyle w:val="span"/>
                <w:rFonts w:ascii="Trebuchet MS" w:eastAsia="Trebuchet MS" w:hAnsi="Trebuchet MS" w:cs="Trebuchet MS"/>
                <w:color w:val="4A4A4A"/>
                <w:sz w:val="20"/>
                <w:szCs w:val="20"/>
              </w:rPr>
              <w:t>Bachelor of Technology</w:t>
            </w:r>
            <w:r>
              <w:rPr>
                <w:rStyle w:val="documentbeforecolonspace"/>
                <w:rFonts w:ascii="Trebuchet MS" w:eastAsia="Trebuchet MS" w:hAnsi="Trebuchet MS" w:cs="Trebuchet MS"/>
                <w:color w:val="4A4A4A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Trebuchet MS" w:eastAsia="Trebuchet MS" w:hAnsi="Trebuchet MS" w:cs="Trebuchet MS"/>
                <w:color w:val="4A4A4A"/>
                <w:sz w:val="20"/>
                <w:szCs w:val="20"/>
              </w:rPr>
              <w:t>: Electronics and Communication</w:t>
            </w:r>
          </w:p>
          <w:p w14:paraId="24EBDE48" w14:textId="77777777" w:rsidR="000E373B" w:rsidRDefault="00AB6488">
            <w:pPr>
              <w:pStyle w:val="documentright-boxsinglecolumn"/>
              <w:spacing w:before="300" w:line="260" w:lineRule="atLeast"/>
              <w:rPr>
                <w:rStyle w:val="right-box"/>
                <w:rFonts w:ascii="Trebuchet MS" w:eastAsia="Trebuchet MS" w:hAnsi="Trebuchet MS" w:cs="Trebuchet MS"/>
                <w:color w:val="4A4A4A"/>
                <w:sz w:val="20"/>
                <w:szCs w:val="20"/>
              </w:rPr>
            </w:pPr>
            <w:r>
              <w:rPr>
                <w:rStyle w:val="txtBold"/>
                <w:rFonts w:ascii="Trebuchet MS" w:eastAsia="Trebuchet MS" w:hAnsi="Trebuchet MS" w:cs="Trebuchet MS"/>
                <w:color w:val="4A4A4A"/>
                <w:sz w:val="20"/>
                <w:szCs w:val="20"/>
              </w:rPr>
              <w:t>Campbellsville University</w:t>
            </w:r>
            <w:r>
              <w:rPr>
                <w:rStyle w:val="singlecolumnspanpaddedlinenth-child1"/>
                <w:rFonts w:ascii="Trebuchet MS" w:eastAsia="Trebuchet MS" w:hAnsi="Trebuchet MS" w:cs="Trebuchet MS"/>
                <w:color w:val="4A4A4A"/>
                <w:sz w:val="20"/>
                <w:szCs w:val="20"/>
              </w:rPr>
              <w:t xml:space="preserve"> </w:t>
            </w:r>
          </w:p>
          <w:p w14:paraId="24EBDE49" w14:textId="77777777" w:rsidR="000E373B" w:rsidRDefault="00AB6488">
            <w:pPr>
              <w:pStyle w:val="paddedline"/>
              <w:spacing w:line="260" w:lineRule="atLeast"/>
              <w:rPr>
                <w:rStyle w:val="right-box"/>
                <w:rFonts w:ascii="Trebuchet MS" w:eastAsia="Trebuchet MS" w:hAnsi="Trebuchet MS" w:cs="Trebuchet MS"/>
                <w:color w:val="4A4A4A"/>
                <w:sz w:val="20"/>
                <w:szCs w:val="20"/>
              </w:rPr>
            </w:pPr>
            <w:r>
              <w:rPr>
                <w:rStyle w:val="span"/>
                <w:rFonts w:ascii="Trebuchet MS" w:eastAsia="Trebuchet MS" w:hAnsi="Trebuchet MS" w:cs="Trebuchet MS"/>
                <w:color w:val="4A4A4A"/>
                <w:sz w:val="20"/>
                <w:szCs w:val="20"/>
              </w:rPr>
              <w:t>Louisville, KY</w:t>
            </w:r>
            <w:r>
              <w:rPr>
                <w:rStyle w:val="right-box"/>
                <w:rFonts w:ascii="Trebuchet MS" w:eastAsia="Trebuchet MS" w:hAnsi="Trebuchet MS" w:cs="Trebuchet MS"/>
                <w:color w:val="4A4A4A"/>
                <w:sz w:val="20"/>
                <w:szCs w:val="20"/>
              </w:rPr>
              <w:t xml:space="preserve"> </w:t>
            </w:r>
          </w:p>
          <w:p w14:paraId="24EBDE4A" w14:textId="77777777" w:rsidR="000E373B" w:rsidRDefault="00AB6488">
            <w:pPr>
              <w:pStyle w:val="paddedline"/>
              <w:spacing w:line="260" w:lineRule="atLeast"/>
              <w:rPr>
                <w:rStyle w:val="right-box"/>
                <w:rFonts w:ascii="Trebuchet MS" w:eastAsia="Trebuchet MS" w:hAnsi="Trebuchet MS" w:cs="Trebuchet MS"/>
                <w:color w:val="4A4A4A"/>
                <w:sz w:val="20"/>
                <w:szCs w:val="20"/>
              </w:rPr>
            </w:pPr>
            <w:r>
              <w:rPr>
                <w:rStyle w:val="span"/>
                <w:rFonts w:ascii="Trebuchet MS" w:eastAsia="Trebuchet MS" w:hAnsi="Trebuchet MS" w:cs="Trebuchet MS"/>
                <w:color w:val="4A4A4A"/>
                <w:sz w:val="20"/>
                <w:szCs w:val="20"/>
              </w:rPr>
              <w:t>Expected in 06/2025</w:t>
            </w:r>
            <w:r>
              <w:rPr>
                <w:rStyle w:val="right-box"/>
                <w:rFonts w:ascii="Trebuchet MS" w:eastAsia="Trebuchet MS" w:hAnsi="Trebuchet MS" w:cs="Trebuchet MS"/>
                <w:color w:val="4A4A4A"/>
                <w:sz w:val="20"/>
                <w:szCs w:val="20"/>
              </w:rPr>
              <w:t xml:space="preserve"> </w:t>
            </w:r>
          </w:p>
          <w:p w14:paraId="24EBDE4B" w14:textId="77777777" w:rsidR="000E373B" w:rsidRDefault="00AB6488">
            <w:pPr>
              <w:pStyle w:val="paddedline"/>
              <w:spacing w:before="100" w:line="260" w:lineRule="atLeast"/>
              <w:rPr>
                <w:rStyle w:val="right-box"/>
                <w:rFonts w:ascii="Trebuchet MS" w:eastAsia="Trebuchet MS" w:hAnsi="Trebuchet MS" w:cs="Trebuchet MS"/>
                <w:color w:val="4A4A4A"/>
                <w:sz w:val="20"/>
                <w:szCs w:val="20"/>
              </w:rPr>
            </w:pPr>
            <w:r>
              <w:rPr>
                <w:rStyle w:val="span"/>
                <w:rFonts w:ascii="Trebuchet MS" w:eastAsia="Trebuchet MS" w:hAnsi="Trebuchet MS" w:cs="Trebuchet MS"/>
                <w:color w:val="4A4A4A"/>
                <w:sz w:val="20"/>
                <w:szCs w:val="20"/>
              </w:rPr>
              <w:t>MBA</w:t>
            </w:r>
            <w:r>
              <w:rPr>
                <w:rStyle w:val="documentbeforecolonspace"/>
                <w:rFonts w:ascii="Trebuchet MS" w:eastAsia="Trebuchet MS" w:hAnsi="Trebuchet MS" w:cs="Trebuchet MS"/>
                <w:color w:val="4A4A4A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Trebuchet MS" w:eastAsia="Trebuchet MS" w:hAnsi="Trebuchet MS" w:cs="Trebuchet MS"/>
                <w:color w:val="4A4A4A"/>
                <w:sz w:val="20"/>
                <w:szCs w:val="20"/>
              </w:rPr>
              <w:t>: Information Technology</w:t>
            </w:r>
          </w:p>
        </w:tc>
      </w:tr>
    </w:tbl>
    <w:p w14:paraId="24EBDE4D" w14:textId="77777777" w:rsidR="000E373B" w:rsidRDefault="000E373B">
      <w:pPr>
        <w:pStyle w:val="div"/>
        <w:spacing w:line="260" w:lineRule="atLeast"/>
        <w:rPr>
          <w:rFonts w:ascii="Trebuchet MS" w:eastAsia="Trebuchet MS" w:hAnsi="Trebuchet MS" w:cs="Trebuchet MS"/>
          <w:color w:val="4A4A4A"/>
          <w:sz w:val="20"/>
          <w:szCs w:val="20"/>
        </w:rPr>
      </w:pPr>
    </w:p>
    <w:sectPr w:rsidR="000E373B">
      <w:type w:val="continuous"/>
      <w:pgSz w:w="12240" w:h="15840"/>
      <w:pgMar w:top="400" w:right="900" w:bottom="900" w:left="9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6DA742" w14:textId="77777777" w:rsidR="008377AF" w:rsidRDefault="008377AF" w:rsidP="008377AF">
      <w:r>
        <w:separator/>
      </w:r>
    </w:p>
  </w:endnote>
  <w:endnote w:type="continuationSeparator" w:id="0">
    <w:p w14:paraId="407A70D3" w14:textId="77777777" w:rsidR="008377AF" w:rsidRDefault="008377AF" w:rsidP="008377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  <w:embedRegular r:id="rId1" w:fontKey="{534677AA-E870-4BD8-A847-B5B618760107}"/>
    <w:embedBold r:id="rId2" w:fontKey="{4CAD874D-3047-4187-A4CB-B027051C8BDE}"/>
    <w:embedItalic r:id="rId3" w:fontKey="{ECBDCD51-9269-4233-8170-BE078731A3D4}"/>
    <w:embedBoldItalic r:id="rId4" w:fontKey="{7A69076C-6B67-4F81-BACB-7574DBED7DD0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C3DF63" w14:textId="77777777" w:rsidR="008377AF" w:rsidRDefault="008377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FCFF5A" w14:textId="77777777" w:rsidR="008377AF" w:rsidRDefault="008377A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6D757F" w14:textId="77777777" w:rsidR="008377AF" w:rsidRDefault="008377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415432" w14:textId="77777777" w:rsidR="008377AF" w:rsidRDefault="008377AF" w:rsidP="008377AF">
      <w:r>
        <w:separator/>
      </w:r>
    </w:p>
  </w:footnote>
  <w:footnote w:type="continuationSeparator" w:id="0">
    <w:p w14:paraId="4DCCE30C" w14:textId="77777777" w:rsidR="008377AF" w:rsidRDefault="008377AF" w:rsidP="008377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00000001"/>
    <w:lvl w:ilvl="0" w:tplc="642A2C4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AEC499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3865A4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302454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78C10B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84C3DD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F787AF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0887EB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422EEC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2856BDB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B8A9B0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784908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A2C804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A88EB8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A423D9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098692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174A88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7865C9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9AB6C54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03C683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620D93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390E15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68C6B4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49E4A7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CD0C39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05EA66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41A2E8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FDF2F99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42E55D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CC629E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E0C774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6E8053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514A7C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940F52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D52247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8BCF77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58D41B8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5AC802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F48AA9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75C776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7E610C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236C73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C0A75F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CD09FB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9088F1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006EFA9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83C591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6FA998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F3E447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F520EA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34047A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EDAF55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CC8B41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DA86A8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DA92CBC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76261A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7C07A2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834442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32EA4D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CAC848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40E078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0081EF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3F00B2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445E455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ACC1B3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2E8111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660740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588349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C183E8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104C9B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0D8780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EEEF4B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hybridMultilevel"/>
    <w:tmpl w:val="00000009"/>
    <w:lvl w:ilvl="0" w:tplc="7C10EFB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3A093D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E80AA0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B1478C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A2CF11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CD68A1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124206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388D8F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71A3E9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1035085154">
    <w:abstractNumId w:val="0"/>
  </w:num>
  <w:num w:numId="2" w16cid:durableId="1039279107">
    <w:abstractNumId w:val="1"/>
  </w:num>
  <w:num w:numId="3" w16cid:durableId="1926111832">
    <w:abstractNumId w:val="2"/>
  </w:num>
  <w:num w:numId="4" w16cid:durableId="865022664">
    <w:abstractNumId w:val="3"/>
  </w:num>
  <w:num w:numId="5" w16cid:durableId="360320051">
    <w:abstractNumId w:val="4"/>
  </w:num>
  <w:num w:numId="6" w16cid:durableId="769667856">
    <w:abstractNumId w:val="5"/>
  </w:num>
  <w:num w:numId="7" w16cid:durableId="256669939">
    <w:abstractNumId w:val="6"/>
  </w:num>
  <w:num w:numId="8" w16cid:durableId="2098938237">
    <w:abstractNumId w:val="7"/>
  </w:num>
  <w:num w:numId="9" w16cid:durableId="97545294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373B"/>
    <w:rsid w:val="000E373B"/>
    <w:rsid w:val="001345A4"/>
    <w:rsid w:val="001A123E"/>
    <w:rsid w:val="003B302F"/>
    <w:rsid w:val="00580C70"/>
    <w:rsid w:val="008377AF"/>
    <w:rsid w:val="00AB6488"/>
    <w:rsid w:val="00F84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."/>
  <w:listSeparator w:val=","/>
  <w14:docId w14:val="24EBDE09"/>
  <w15:docId w15:val="{3C14998B-5DF5-43E0-9715-EE3C40998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ivdocument">
    <w:name w:val="div_document"/>
    <w:basedOn w:val="Normal"/>
    <w:pPr>
      <w:spacing w:line="260" w:lineRule="atLeast"/>
    </w:pPr>
  </w:style>
  <w:style w:type="paragraph" w:customStyle="1" w:styleId="div">
    <w:name w:val="div"/>
    <w:basedOn w:val="Normal"/>
  </w:style>
  <w:style w:type="paragraph" w:customStyle="1" w:styleId="divdocumentdivfirstsection">
    <w:name w:val="div_document_div_firstsection"/>
    <w:basedOn w:val="Normal"/>
    <w:pPr>
      <w:shd w:val="clear" w:color="auto" w:fill="094D73"/>
      <w:jc w:val="center"/>
    </w:pPr>
    <w:rPr>
      <w:shd w:val="clear" w:color="auto" w:fill="094D73"/>
    </w:rPr>
  </w:style>
  <w:style w:type="paragraph" w:customStyle="1" w:styleId="divdocumentdivparagraph">
    <w:name w:val="div_document_div_paragraph"/>
    <w:basedOn w:val="Normal"/>
  </w:style>
  <w:style w:type="character" w:customStyle="1" w:styleId="divdocumentemptyCell">
    <w:name w:val="div_document_emptyCell"/>
    <w:basedOn w:val="DefaultParagraphFont"/>
    <w:rPr>
      <w:shd w:val="clear" w:color="auto" w:fill="094D73"/>
    </w:rPr>
  </w:style>
  <w:style w:type="character" w:customStyle="1" w:styleId="nameCell">
    <w:name w:val="nameCell"/>
    <w:basedOn w:val="DefaultParagraphFont"/>
    <w:rPr>
      <w:b/>
      <w:bCs/>
      <w:i/>
      <w:iCs/>
      <w:spacing w:val="16"/>
      <w:sz w:val="60"/>
      <w:szCs w:val="60"/>
      <w:shd w:val="clear" w:color="auto" w:fill="FFFFFF"/>
    </w:rPr>
  </w:style>
  <w:style w:type="paragraph" w:customStyle="1" w:styleId="divname">
    <w:name w:val="div_name"/>
    <w:basedOn w:val="div"/>
    <w:pPr>
      <w:spacing w:line="800" w:lineRule="atLeast"/>
    </w:pPr>
    <w:rPr>
      <w:sz w:val="64"/>
      <w:szCs w:val="64"/>
    </w:rPr>
  </w:style>
  <w:style w:type="character" w:customStyle="1" w:styleId="divnameCharacter">
    <w:name w:val="div_name Character"/>
    <w:basedOn w:val="divCharacter"/>
    <w:rPr>
      <w:sz w:val="64"/>
      <w:szCs w:val="64"/>
      <w:bdr w:val="none" w:sz="0" w:space="0" w:color="auto"/>
      <w:vertAlign w:val="baseline"/>
    </w:rPr>
  </w:style>
  <w:style w:type="character" w:customStyle="1" w:styleId="divCharacter">
    <w:name w:val="div Character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table" w:customStyle="1" w:styleId="divdocumentnameTable">
    <w:name w:val="div_document_nameTable"/>
    <w:basedOn w:val="TableNormal"/>
    <w:tblPr/>
  </w:style>
  <w:style w:type="paragraph" w:customStyle="1" w:styleId="divdocumentdivSECTIONCNTC">
    <w:name w:val="div_document_div_SECTION_CNTC"/>
    <w:basedOn w:val="Normal"/>
  </w:style>
  <w:style w:type="paragraph" w:customStyle="1" w:styleId="divlinebreakdiv">
    <w:name w:val="div_linebreakdiv"/>
    <w:basedOn w:val="div"/>
    <w:pPr>
      <w:spacing w:line="260" w:lineRule="atLeast"/>
    </w:pPr>
    <w:rPr>
      <w:sz w:val="18"/>
      <w:szCs w:val="18"/>
    </w:rPr>
  </w:style>
  <w:style w:type="paragraph" w:customStyle="1" w:styleId="divaddress">
    <w:name w:val="div_address"/>
    <w:basedOn w:val="div"/>
    <w:pPr>
      <w:spacing w:line="260" w:lineRule="atLeast"/>
      <w:jc w:val="center"/>
    </w:pPr>
    <w:rPr>
      <w:sz w:val="18"/>
      <w:szCs w:val="18"/>
    </w:rPr>
  </w:style>
  <w:style w:type="character" w:customStyle="1" w:styleId="sprtr">
    <w:name w:val="sprtr"/>
    <w:basedOn w:val="DefaultParagraphFont"/>
  </w:style>
  <w:style w:type="character" w:customStyle="1" w:styleId="documentzipsuffix">
    <w:name w:val="document_zipsuffix"/>
    <w:basedOn w:val="DefaultParagraphFont"/>
  </w:style>
  <w:style w:type="character" w:customStyle="1" w:styleId="documentzipprefix">
    <w:name w:val="document_zipprefix"/>
    <w:basedOn w:val="DefaultParagraphFont"/>
    <w:rPr>
      <w:vanish/>
    </w:rPr>
  </w:style>
  <w:style w:type="character" w:customStyle="1" w:styleId="left-box">
    <w:name w:val="left-box"/>
    <w:basedOn w:val="DefaultParagraphFont"/>
  </w:style>
  <w:style w:type="paragraph" w:customStyle="1" w:styleId="divdocumentsection">
    <w:name w:val="div_document_section"/>
    <w:basedOn w:val="Normal"/>
  </w:style>
  <w:style w:type="paragraph" w:customStyle="1" w:styleId="divheading">
    <w:name w:val="div_heading"/>
    <w:basedOn w:val="div"/>
    <w:rPr>
      <w:b/>
      <w:bCs/>
      <w:i/>
      <w:iCs/>
      <w:caps/>
      <w:sz w:val="36"/>
      <w:szCs w:val="36"/>
    </w:rPr>
  </w:style>
  <w:style w:type="paragraph" w:customStyle="1" w:styleId="divdocumentdivsectiontitle">
    <w:name w:val="div_document_div_sectiontitle"/>
    <w:basedOn w:val="Normal"/>
    <w:pPr>
      <w:spacing w:line="300" w:lineRule="atLeast"/>
    </w:pPr>
    <w:rPr>
      <w:color w:val="094D73"/>
      <w:sz w:val="20"/>
      <w:szCs w:val="20"/>
    </w:rPr>
  </w:style>
  <w:style w:type="character" w:customStyle="1" w:styleId="divdocumentdivsectiontitleCharacter">
    <w:name w:val="div_document_div_sectiontitle Character"/>
    <w:basedOn w:val="DefaultParagraphFont"/>
    <w:rPr>
      <w:color w:val="094D73"/>
      <w:sz w:val="20"/>
      <w:szCs w:val="20"/>
    </w:rPr>
  </w:style>
  <w:style w:type="paragraph" w:customStyle="1" w:styleId="divdocumentsinglecolumn">
    <w:name w:val="div_document_singlecolumn"/>
    <w:basedOn w:val="Normal"/>
  </w:style>
  <w:style w:type="paragraph" w:customStyle="1" w:styleId="p">
    <w:name w:val="p"/>
    <w:basedOn w:val="Normal"/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txtBold">
    <w:name w:val="txtBold"/>
    <w:basedOn w:val="DefaultParagraphFont"/>
    <w:rPr>
      <w:b/>
      <w:bCs/>
    </w:rPr>
  </w:style>
  <w:style w:type="paragraph" w:customStyle="1" w:styleId="paddedline">
    <w:name w:val="paddedline"/>
    <w:basedOn w:val="Normal"/>
  </w:style>
  <w:style w:type="paragraph" w:customStyle="1" w:styleId="divdocumentulli">
    <w:name w:val="div_document_ul_li"/>
    <w:basedOn w:val="Normal"/>
    <w:pPr>
      <w:pBdr>
        <w:left w:val="none" w:sz="0" w:space="1" w:color="auto"/>
      </w:pBdr>
    </w:pPr>
  </w:style>
  <w:style w:type="character" w:customStyle="1" w:styleId="midpaddingbox">
    <w:name w:val="midpaddingbox"/>
    <w:basedOn w:val="DefaultParagraphFont"/>
  </w:style>
  <w:style w:type="paragraph" w:customStyle="1" w:styleId="midpaddingboxParagraph">
    <w:name w:val="midpaddingbox Paragraph"/>
    <w:basedOn w:val="Normal"/>
  </w:style>
  <w:style w:type="character" w:customStyle="1" w:styleId="right-box">
    <w:name w:val="right-box"/>
    <w:basedOn w:val="DefaultParagraphFont"/>
  </w:style>
  <w:style w:type="paragraph" w:customStyle="1" w:styleId="documentleft-boxhiltSecsinglecolumn">
    <w:name w:val="document_left-box_hiltSec_singlecolumn"/>
    <w:basedOn w:val="Normal"/>
  </w:style>
  <w:style w:type="paragraph" w:customStyle="1" w:styleId="documentleft-boxskill">
    <w:name w:val="document_left-box_skill"/>
    <w:basedOn w:val="Normal"/>
  </w:style>
  <w:style w:type="character" w:customStyle="1" w:styleId="documentleft-boxskillpaddedline">
    <w:name w:val="document_left-box_skill_paddedline"/>
    <w:basedOn w:val="DefaultParagraphFont"/>
  </w:style>
  <w:style w:type="character" w:customStyle="1" w:styleId="documentleft-boxskillmiddlecell">
    <w:name w:val="document_left-box_skill_middlecell"/>
    <w:basedOn w:val="DefaultParagraphFont"/>
  </w:style>
  <w:style w:type="paragraph" w:customStyle="1" w:styleId="documentsectionnotmulti-para-hiltnotmulti-section-hiltmulti-para-opt">
    <w:name w:val="document_section_not(.multi-para-hilt)_not(.multi-section-hilt)_multi-para-opt"/>
    <w:basedOn w:val="Normal"/>
    <w:rPr>
      <w:vanish/>
    </w:rPr>
  </w:style>
  <w:style w:type="paragraph" w:customStyle="1" w:styleId="txtBoldParagraph">
    <w:name w:val="txtBold Paragraph"/>
    <w:basedOn w:val="Normal"/>
    <w:rPr>
      <w:b/>
      <w:bCs/>
    </w:rPr>
  </w:style>
  <w:style w:type="paragraph" w:customStyle="1" w:styleId="documentright-boxsinglecolumn">
    <w:name w:val="document_right-box_singlecolumn"/>
    <w:basedOn w:val="Normal"/>
  </w:style>
  <w:style w:type="character" w:customStyle="1" w:styleId="documentbeforecolonspace">
    <w:name w:val="document_beforecolonspace"/>
    <w:basedOn w:val="DefaultParagraphFont"/>
    <w:rPr>
      <w:vanish/>
    </w:rPr>
  </w:style>
  <w:style w:type="table" w:customStyle="1" w:styleId="divdocumentparentContainer">
    <w:name w:val="div_document_parentContainer"/>
    <w:basedOn w:val="TableNormal"/>
    <w:tblPr/>
  </w:style>
  <w:style w:type="paragraph" w:styleId="Footer">
    <w:name w:val="footer"/>
    <w:basedOn w:val="Normal"/>
    <w:link w:val="FooterChar"/>
    <w:uiPriority w:val="99"/>
    <w:unhideWhenUsed/>
    <w:rsid w:val="008377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77A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167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602</Words>
  <Characters>3438</Characters>
  <Application>Microsoft Office Word</Application>
  <DocSecurity>0</DocSecurity>
  <Lines>28</Lines>
  <Paragraphs>8</Paragraphs>
  <ScaleCrop>false</ScaleCrop>
  <Company/>
  <LinksUpToDate>false</LinksUpToDate>
  <CharactersWithSpaces>4032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Akshay Ramesh Nair</dc:title>
  <cp:lastModifiedBy>Nair, Akshay</cp:lastModifiedBy>
  <cp:revision>5</cp:revision>
  <dcterms:created xsi:type="dcterms:W3CDTF">2024-07-03T15:52:00Z</dcterms:created>
  <dcterms:modified xsi:type="dcterms:W3CDTF">2024-07-17T17:32:00Z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f6a9c141-aa7b-4d6f-8aaf-b7ed4b39bf64</vt:lpwstr>
  </property>
  <property fmtid="{D5CDD505-2E9C-101B-9397-08002B2CF9AE}" pid="3" name="x1ye=0">
    <vt:lpwstr>jFgAAB+LCAAAAAAABAAUmsV241AQBT9ICzEthRYz78TMrK+fjJdxnKPX6u5bJYdnYYhDEB6FUAjGIYxFCURgEQIXWY5HRT6B5QMb1Obsj/zvpf+49lcyjyecaioVdJOQIonnkQ7Xcp6bgDXN4BVtJBob8mtycqt4GbHU9Dzk674VYDHLB03l7WDmnAb5PKJJqalb88/0j19ZN+nljXDh4QYwPQH6xGXT/UBJ8E5v2OsibzRAWe6HuDDZv1Kz5Ig</vt:lpwstr>
  </property>
  <property fmtid="{D5CDD505-2E9C-101B-9397-08002B2CF9AE}" pid="4" name="x1ye=1">
    <vt:lpwstr>jxbPUgwb+UY6HJ61MN+GJzA22PH6G6nFv6Db7gyqR0r8RhEZZaDxhzplpzZqmU/TTe0GtycyGt9jgaRNu85HJkklOaCSaL14A/6Xg+puVr/zd1et0AaMO9gm/3Uh5icPcoV3iEYfUmV/SFI5nNIueG7EaZCZ1yCRuemS3/uA0w8WD1SQhB4kODPXZ0J6zrf8qX5/3Vzy6VgVSg7oo6HJIPTYiVtXHtgHD2c8zwN8TXsH1zj0dDmZQwRxfwoKG4Z</vt:lpwstr>
  </property>
  <property fmtid="{D5CDD505-2E9C-101B-9397-08002B2CF9AE}" pid="5" name="x1ye=10">
    <vt:lpwstr>jcf+tdNZffkq2dfij6i+cjXb4Bo+RGfqd6yunL56GQ+7euOMpyDzuwgQHcckHA5BwyFWX4dTotPT3pSYq3HnxMqXlcE3sBYJrydb4S6MrLXpgNu8euBdKUP8tFKlg6TRKBks8OCTcimFpHWHlkSexv8Y8PM3ez/bEIE2j5VQzUryw6jxdhU6pMXQ8Pobbyx2jEQ7TtmsCFxHDRI8pEdbvMLVqPs2uy/pCvVRtF26Q6lfqBML/GZVpSXqPp+JhmH</vt:lpwstr>
  </property>
  <property fmtid="{D5CDD505-2E9C-101B-9397-08002B2CF9AE}" pid="6" name="x1ye=11">
    <vt:lpwstr>TkCR2C4PI2tR6oKBS3RL8qthrO2/dx8Zay666FqDyuzTNofSpFtVsNdqlSM2iIj8nwV9j3TolrBDV8asXibVaQALHQ6p/ZK9aUdx23ROrf54komdFnU6Kl+vv4HPomt3YsaOGI7rn5dx6owlkBWcygyud4FBzIrDqgr6XRzQjRruNzzW/Sno/RFqIALXyja44VAgANy4Oz9nQBC6fPUSJNhZPkT1AgyJ/UHsSFH2Dvkq7UiIvr7LL04KuLBs1vV</vt:lpwstr>
  </property>
  <property fmtid="{D5CDD505-2E9C-101B-9397-08002B2CF9AE}" pid="7" name="x1ye=12">
    <vt:lpwstr>aSpxX+SfAhgofzkNzIUL2SVcJbefhL9Z+167c8GH/qN8PzetWkPj8ndcK+p9vgTCT4ILPK/z6Gv5GzekhnYxnQPXQbgPhXjhatkJhZb3FBk8chFZbd8W/OI35rtOnjUN50b/dQuAosCK18lgc/MSBa19+ldfucB8RioAyqzLEiKdJ6Byk9oUU8V9Ax5fQWEzGeq2AQskoYpZ/nG9C6cGIyMI7bh12fgOST92ur/OX2sspi3dVc6tKrrCYF0IVP/</vt:lpwstr>
  </property>
  <property fmtid="{D5CDD505-2E9C-101B-9397-08002B2CF9AE}" pid="8" name="x1ye=13">
    <vt:lpwstr>cbt2ZtgX4vKhggh/fcl+gkvA3e4+5GxQw85AGcMjRpFXG83KknWkGOQaFERrscQSKB5+ndw55s1PB/i6Zivj1bd7jaDBadlDBtcMB99rcjoi/NGhXVWuuNhuFv+DbypuAUtF9mGsky3AePaLDVXjegbw34YpQxchMzfjE4eEbeYql2wy+ploBrS865kVZylaS2VPbBF/vKd7nj8Ze7l8yOUigSJ8frrEwpk0fDRig0ggEC5DWGSm8ePlN0R/Jbd</vt:lpwstr>
  </property>
  <property fmtid="{D5CDD505-2E9C-101B-9397-08002B2CF9AE}" pid="9" name="x1ye=14">
    <vt:lpwstr>mOuJF5Lbk+R0lG+t87bj9ColgUQKXj9qgMEQfEJJkJnysoWLhUo4t73CvZFxMKo9oYuiErz59qscsMVYR284DCO+ysA7TPHp7L2LZ5XdGAvwB7nZ6Fte8VZ6Ca0Cvp7/4bT4459BNZos/hf6JVpZXmOCJmcGmrvc0ipE31Jj7aRhfkjRPuN3Rnyr9i3GbtOTk+vwsmvKwHlPULRhlFW+uOXJI/c3jSbYAtSlwcjb0Mkx1wRUof3Oc7xsELiURqA</vt:lpwstr>
  </property>
  <property fmtid="{D5CDD505-2E9C-101B-9397-08002B2CF9AE}" pid="10" name="x1ye=15">
    <vt:lpwstr>uivax1WUVlQQtG9Oo9msg/erhbgH6L/VDyHMyC7ptaXRzYh/gL5jrOUi34O1seDVtUrU8sc/wWuU+FqfkF1trDM3Xz5jh+6HVKyDR9D0++bFbjpidvL3HeMClKBiODjGKU5o5lq9/ytAX9lVhdjjBSLlI+XYIx4RrH1AYGnl4WW2AY7vGV1Lwmc6YgwSkjzKV0Rii0V47Ie4U31bSEXBdkjH3Qra+dX+LlR2x1t7KMntZRnimF+RXYqd67ndIss</vt:lpwstr>
  </property>
  <property fmtid="{D5CDD505-2E9C-101B-9397-08002B2CF9AE}" pid="11" name="x1ye=16">
    <vt:lpwstr>ObcFN507H99fnmX1RLVPhSVkh2Q0Ygpp5vmJMv/UweW296/hPJxs9XOvebFchhhbZOCrxTPlmWEA7+KgSDgfI0c31v23y6yGL7HlHbG6nMzgWbsCLh5xukwjqCFNVeIBmpc6rMQ1V27xRHgqVAVjqINHXVQJKkcSyPiLaPgfKQUO6COrYyK2J1xgtHklJeryXPoVeYNtDYT8jtoByy0tUQywGqTd26uDiP8pJ5zZqDOFrn4G3J6eIpzfVkfubY3</vt:lpwstr>
  </property>
  <property fmtid="{D5CDD505-2E9C-101B-9397-08002B2CF9AE}" pid="12" name="x1ye=17">
    <vt:lpwstr>rwLbPIT7v8OfoRd+5aCy6BwtdOkz70I4aTGspv+vcSbiSz02RetoFfSHCmgznossiq0cRGN1ylCULCn+qpr5sFeHqtQb1fBc3eWZGoNTgfgeiY6Is3vJfSgGqIL/IYc41+ci3g2VsDNE/5eGR6PusfUncQ9Zzs35qItl/ZBuqs9Jox29cM1MohgXiW5z+HcXaJ6S/czSmHkj1YLRv8k5KgAz7GrEtw4QzFnkZJ+UvepnvGXduwVXc3xxKpDSmCA</vt:lpwstr>
  </property>
  <property fmtid="{D5CDD505-2E9C-101B-9397-08002B2CF9AE}" pid="13" name="x1ye=18">
    <vt:lpwstr>Tushha7A8hZh78MVc7UIY6qXJE7v8QEAkWCvpJbWcO8fuilwS1CHxrtaGufzaOdMwEIoJ3pM3yvDTSLOMrL5n0juEZ/Xl41n/uHual0lSmR+LiFB6Rkma0rhEqRm3XIAig3XTXp3zPzGY7m44v/v7QZU0DuZ85ojvqCWNO2l07cUv+zt9knoyh4ws7V2YWmI3OyeW+MK4JTx+eYQmmca/2LICai2L1IWj98raQ7BeVFTSf4CTr2/f+2WZvd36oh</vt:lpwstr>
  </property>
  <property fmtid="{D5CDD505-2E9C-101B-9397-08002B2CF9AE}" pid="14" name="x1ye=19">
    <vt:lpwstr>BKDXHRLe4pxHOjVhl26c9722YfvGgz8ToZ4L2AP6uTY9tAtR8WhnAt50KmqSNDljJ35s+QHA3tkzgC0vDMWDNvdWbEdDjjnnrWkb9HT4ehsW39syc9/13sckV+uWWWYO9SgrcbHLpgsfwPijSdtHQws0MYEUFJC/xGg9QpoGQW1CHaGyuc0VmZNgd9k9pwIqtvgFDZ2kv8pW30m52VJVaM7Z+RtUmiQuPVitgDyQFgjq6SafEwUIJ99xJ0zl9wm</vt:lpwstr>
  </property>
  <property fmtid="{D5CDD505-2E9C-101B-9397-08002B2CF9AE}" pid="15" name="x1ye=2">
    <vt:lpwstr>CaOuPXLRaw3BuSNpBen+quUYREFpu6c1p5hcXl17643P7f1UkIQAsw6fAU8sVhrP5G6HvCr7BtMnAUklO/HVyxrtGl6JcyV9ELP4OWPiIg6kJEMYeLr4chcvV602xi0+MCS9BAwoJP+gaYg5PXpJbOVLZqc+ekCjV/smR+T3DcSmCqBp82B3kjvcIvS/WnHwSEI5Nhz5m6UDMaMnVbYAOnwhZ5m+MCQBxPUjY6gB5Fs4jiJdlKh6p9vkstJzzJu</vt:lpwstr>
  </property>
  <property fmtid="{D5CDD505-2E9C-101B-9397-08002B2CF9AE}" pid="16" name="x1ye=20">
    <vt:lpwstr>abSaK2V8xu9yy8ec1SE/5aHcfBbD6sm3fjju55f1qsMxGZcilsitER5bsg2CcNwmfHOj6papWlSwXiNwI9bUKg8A4N2DDgAvJY0pjUShZ9f72m6UsEpAcZFczc/MG6/HTBTZ3XWoSGcqF3rbO4V823+sFJCaF6MiYghXhYCCztR01QA7BWFoxK0aXDsS7MQc8TTF0AGkSmBrQ7h2y/Ezbhm/fEhW0zGjEsGtaUNdgDPBlUjlrVmllugSo49HqQv</vt:lpwstr>
  </property>
  <property fmtid="{D5CDD505-2E9C-101B-9397-08002B2CF9AE}" pid="17" name="x1ye=21">
    <vt:lpwstr>LqkZdGCUcNjT+7KibgrZKAbv+/jA0+4vTdVkistsMgPlGNYsaPLnqcXT+TPmuVi4Baeg45LjH9wNVcJ9at7pIyJ4MYoZl2N5J3E/bKg8l5N3zsM5HigQFqam1NH//pk7hOZbbnExv0b0LuSWK1PsibOdiyT/gCSpGolX41/3B3osy+G2KbhW8DC9ySGOCPokPxxbPsCix765aXYbnFz+s6nLRde3wS29brah7cWWLHd22FL5IljXsG9ihOg0ebP</vt:lpwstr>
  </property>
  <property fmtid="{D5CDD505-2E9C-101B-9397-08002B2CF9AE}" pid="18" name="x1ye=22">
    <vt:lpwstr>elEOUiFAAKJBMCTWOdukfBTz5YsUHSiaZKwDsitYlnfX4xOR/WPH/VWCszQHEUCZ242GRdpBlNQJSzHl5pnb2Pf5Jh4+lIBJuxUg81f2P+Z5wIVZz0G5QU0+ejVCgYw8sUlFlfMH7F7WUenuEiPR3S3qfOZotfYwQpuBzl797HFEhqfWCOaR3Lawgi11J48OprUJohbogFOGnALxQoyyFeVEQvAaXh5SSEKq27LavUezCjgdEIbGiR7xN46K5tH</vt:lpwstr>
  </property>
  <property fmtid="{D5CDD505-2E9C-101B-9397-08002B2CF9AE}" pid="19" name="x1ye=23">
    <vt:lpwstr>qaFY+LyPzNtMWJtcwMnLqW3zaDsHZxh2FIYyBys/YreQGEHveoegrUKo71m1EVxufgnKijpgwtsJvgQJuO9seqJ6hbHhsz51OZgB65kt2L39ESgiXrKON3ZwQNBR+b8HP46dHQRRuIu1DYzMyt+hDaEeAM0ZqG+tFvkIyBaOdrXhsF6utOo/rJ32K7nhJdJxo9B51/N8JgUavHUBCFBl7LaA+brwbguT3iGGVFgVjdtcuN933ZLo3OTsYGrcQj9</vt:lpwstr>
  </property>
  <property fmtid="{D5CDD505-2E9C-101B-9397-08002B2CF9AE}" pid="20" name="x1ye=24">
    <vt:lpwstr>znrR/BnMT73RiZe918S5xsi4QkJL22An1nekOmoyzSXHIs1bo3fkW9cCSHp99rL/POkMC/ZdoIXZs5Grcqzk1AD/czPDM1UCkf32Li7Z7alyIX4KQaj4wgkViYRVR36VbKHpZtEbbsM21btqFCdyxvF1pGPwfqj/AZgANenzqN+AMPmKcP5AP/3Zc6sO1jancWdyVOlmF5hW1D/S+iQELNlL//2SlhEBsUpVnAT3pmMN1V5zrTlVSvptqGgWe0T</vt:lpwstr>
  </property>
  <property fmtid="{D5CDD505-2E9C-101B-9397-08002B2CF9AE}" pid="21" name="x1ye=25">
    <vt:lpwstr>m1eGDlFhNAFz/YLnibXTql2zMy4OtUaF0bleJhicYz1+uvrSYWz671LnF77AwZ6a34obNdzlPdEZNHtThKZct4FNXIa3TbpQ/D5Ab4hd3dRP7OaPl6g9Y6eBnKy8D/Da4LUDoHiqF15gPH6CwI/votAxjDW04oTZzalP4m8z1MSKKQjXGh3EnJhhGqJG/AAX3TfNeQ7PTKR/9Rkjnd1srrFJpr/wDpFVKkDeUJ66PsLtRysRaJpixkc5wlgxBDk</vt:lpwstr>
  </property>
  <property fmtid="{D5CDD505-2E9C-101B-9397-08002B2CF9AE}" pid="22" name="x1ye=26">
    <vt:lpwstr>POXbGX01mthrt+ChBPMJTdc26S0uUWUj7XYJ85Myj8I18tvklvDnjF/r1l0HxXV9F+Ntr+1AHz4oehh5/Nx44hz2ocmEEUxwLTbxA77s6m3TxIzW1GrSS/qc+lZYNUX7S8x73UFH2bMYhdSgjlGey6XpgkX0TkUk48iGdKi/OlI922J9acod6In/wZvgrbbvXoy1hPPzpnDLqRJD3tcDnNoTnOhcHRt5ZDm2e3KqzVD4VntB/NqvR+ORp+u82qG</vt:lpwstr>
  </property>
  <property fmtid="{D5CDD505-2E9C-101B-9397-08002B2CF9AE}" pid="23" name="x1ye=27">
    <vt:lpwstr>HLisJ9Id04enYwUVlxg/62RJ1CEqiHhklLYU151BE8ejmvQX5pXgHVdz58hP0We+cQ8JG8K00Aq2QZ4/nku8IcwXr7AXO1ddIPXmKR4CLxhfHgyqSZEeHBjqoe6fOOPhjmlZgJQzCoUPLX3CeLKOpQrJbxocnZ+vp1l8kNVzN9W8Ib8MUwQoXcb3nepoawOJjRV9nlwkVXGhjsGDvfR9FCRd/AFdioVUJ56WDZWTKLjrKq/s2vhbMJX5Cti6kfc</vt:lpwstr>
  </property>
  <property fmtid="{D5CDD505-2E9C-101B-9397-08002B2CF9AE}" pid="24" name="x1ye=28">
    <vt:lpwstr>sURf7z2vRER0Pz3r+Bv4lwckLX8hc2Cdi0IfD+s5Ah7+ABPExIK0DePPT+N1VIYqubn7b2tuDfQnBGZGPAS1eyeAFNgJiWewbpwPfzSe6v1aXHZl5jvzFY/c0g7j2iwGnWT03VJFgKxQzgLdlYfzHl64pQu3HUfQtprjnlpVdVXy/4sKj0xzuJEwM3p8hq8bCu1fihNPisPjLTM8zmKdTRwKAi44X02EDCBkPz31q6jdxfSopmAoXkgV9sfCKle</vt:lpwstr>
  </property>
  <property fmtid="{D5CDD505-2E9C-101B-9397-08002B2CF9AE}" pid="25" name="x1ye=29">
    <vt:lpwstr>X5BD0LzIAubg2HFOk4bGwiwDVscqbpRZNZZPJgeInM6bV2+8TXlp57WrqpGkvMsZDtr1iR5nJE65hAkk2NIcRSITwuW44Cz/z+sZE5uZjfj0Al+nJ1d8kNYes/J2lZCLs2uIjdD+S2mBG3feEOUAj2Il36ae+mixcGbC/vqeC7Cz0OFg128yhdpjc7AyBbAyukOVGpExc1AANLO7Nsgg3uKBT569f81e76wop960PUZSTVMlZCu0I6UWIizimFx</vt:lpwstr>
  </property>
  <property fmtid="{D5CDD505-2E9C-101B-9397-08002B2CF9AE}" pid="26" name="x1ye=3">
    <vt:lpwstr>rENK/K8xA8OzGh7kDGqjr57VIw3jyYVXPonQIUFO+lKUtjHLz0o+CNDzhUVyVxUce7WIjsFk5QIwFoDRfIgldd0fbnLDMKhh/ZVO/woxWN54pIFv4QQIfE30mz619purKbyd3ECKEBSIQPgRHXJF5mMNfKboDpYbtGIcMrI1UbmzbaKrw9BGxa0DPUaw+Mc43WalKnZA2rJiHk0urv9oRX5uOzow0WijfogphxoliRGtz24/jeR5O8myhcFepXx</vt:lpwstr>
  </property>
  <property fmtid="{D5CDD505-2E9C-101B-9397-08002B2CF9AE}" pid="27" name="x1ye=30">
    <vt:lpwstr>S65sX6i+j7pYt+Usfxd6fk5PqZUgMbthcxh+wMxsa/60fErHyKERyzJYYZCTpxikmcV1w4n+zk3TtW41a1DMhjIIlBJtkDeiCvmOkmmdOaNRldrHPEQe+xzSVb1N6Cf61wgk2/sX/e+xFJd0BcbL/I9ogAgJLmEA3vByA2T/zeaWkO6efpLc449h9kmdRd2qawjJat1C/VXSpRyFEKfpYNSeNihbJ5L0MaZKvHvqSVsNDfT65+HYW8OJI1lff49</vt:lpwstr>
  </property>
  <property fmtid="{D5CDD505-2E9C-101B-9397-08002B2CF9AE}" pid="28" name="x1ye=31">
    <vt:lpwstr>d/VqCouAgRDVZXcOGCw2kcahbj1gcPM8fbbXR9VZax8wo5IclW/ntzPOY+/ZK8+vSSXdXkmu2kQkzmHAXhqkE7SN9CyVWztayUF1yI1ZakiqLYRyPXwldpKE1Zl2ShQdWD/8D8XbOYgqFA3fr1TpaO2o54W1vbJd0nnArOf/Pjdw4HdFzWXHw4gybHiNJ/F6FHQlCdvMhhS5foKJK9Z9vboWPlEmNG9L3784N1/wpdztQNz7ROgJgfTZqFs20ik</vt:lpwstr>
  </property>
  <property fmtid="{D5CDD505-2E9C-101B-9397-08002B2CF9AE}" pid="29" name="x1ye=32">
    <vt:lpwstr>C/hHuExlDJHMbL+zzJlDXmVSq7nD/4yygAyeHa3FG4olgmXOANC/ARx7BoYtc49ENLsuFNOJYjTP/4+3IPjrJWfNAG5ovM9r3apki/114fRKEu2umDBiKkEIuFJaM8qWUbbAunOyxgRoQ2v9K3ImSTjLJgX1o0Ki9yYxabaXrHAMEVU5vX7OoUFa3D9ILvXq3+RMKZ08kwjbcCMecipZLeZiIHh36QA/DDu7t96APzSrtiOwih/5Z/xLL/9NH9a</vt:lpwstr>
  </property>
  <property fmtid="{D5CDD505-2E9C-101B-9397-08002B2CF9AE}" pid="30" name="x1ye=33">
    <vt:lpwstr>8hoHzmnLYGfReu/9XHg/SmdUx+WZZxS5AcsNtw/RBsLFyty74tTBOTyB+7Y9emdze4D5oTCIYE153uDeWxnRwpqohityxZQX6UMiCbOUQy5X1KCtu2zJpbIwAJJW9lIvoZwwo/K0a04kbWhJa0X50HkfdXie0BabfwUvrz/xrr1EPWM4jH4uaKoFQjWtqt/AesNU44YDFpFVUH6R94xqfOAKCPggYMG4f326vAYtGjjtTeJqAvKZdtiF1mAyhY7</vt:lpwstr>
  </property>
  <property fmtid="{D5CDD505-2E9C-101B-9397-08002B2CF9AE}" pid="31" name="x1ye=34">
    <vt:lpwstr>/nmjOA2BOof45xXM6kAIjJUmBvtgXyIKOJYPAKU+F55AOXCFUvNA55y8Sf7VVZbtX5+gcdTe4QhSvxJNnYrP66VJ8S7oYgEeaC7azEkL2o+hDiRdVPbs/pI0+hAL+ct2WuC7iNI17+TM2UDKc0XVuYx2VCIFjdhspeQcAaSzZKZxm0LbBuBeM3fg7m6paYBXqCkZJFG4BNaDztqvBDx396EA4fFKUGNvSNhTabePJ73vWHbVrBQ0hqdIOb2tbCc</vt:lpwstr>
  </property>
  <property fmtid="{D5CDD505-2E9C-101B-9397-08002B2CF9AE}" pid="32" name="x1ye=35">
    <vt:lpwstr>ZUX+DxzVFGGbgJIlL4wCejSb33eFttvv3cmsD58gzTTw5vWwo15fEoIdtW6HRrwDqxTBaJ0jdYRICTTzqh4rhF7dimaP5U5yd9PxJ8D16Kxja2sbzgq2Kk/DRLqGoqUd2dX8ZqcblTiy/Tw9msicm6Qauc0DfJNZVAHzgMI5gKre8RyBDanejfleayaSwHFznfqwXFT5+HPpESrqJvHWQXoP6xCjd/CXynsQj/eq+2OUWm9skmT63/O8xe4DcAD</vt:lpwstr>
  </property>
  <property fmtid="{D5CDD505-2E9C-101B-9397-08002B2CF9AE}" pid="33" name="x1ye=36">
    <vt:lpwstr>06rt5epUjmKs3w1TI71DXH049UqiG6R057z0oetbkGCi4SxzZthG53ajR6/FAwv+iUDTsFBvphvMWyAF+xqs5Bn6qtPa+97fkazqz/E+M5pnTGZoglkpTV/FPC0l8FUWfh/xx1zQOQiZHQVIxEr9kHOh6QddpVebrxKjz092SL3aQ1CUyVpgdJ2AeVvzwcrf7D4OSzfs8dK0qOFzMQsdWnGD/lpoZJAXnOo2Y1gr4Q0maPwI38WN//7/G1FTeS7</vt:lpwstr>
  </property>
  <property fmtid="{D5CDD505-2E9C-101B-9397-08002B2CF9AE}" pid="34" name="x1ye=37">
    <vt:lpwstr>CxuZ/G/O3nrmkFdPUJpjtV10J/xa7joaos/+9oKte9G5Z1/CT0V2X2hi2xMWCzGzsJQtf2ky1pbHbAsO3g8sNKPmWCzI6ATWINw4WNmLwA8WCK0+ce1w1Rn2oaAbQLZexioHih+dp7mHQD5jsJnuLJZ9brb/9ILI8L+gRJfWd7bN/fSzxO8rF8S/7wneCWqE8pDC05vOEhMc4NwFqEuHnrJ60qDAN7WfBuMNZSRtsNTiYB/0y2OD3KSoRub8/ck</vt:lpwstr>
  </property>
  <property fmtid="{D5CDD505-2E9C-101B-9397-08002B2CF9AE}" pid="35" name="x1ye=38">
    <vt:lpwstr>DjcRgO6Vpp0qsbjECV2x1mQImnw89+joiSk9nM2CdBavYyO4BrDCr3pBqWZlRsnv+xZ9Lj4LAhOVpEhM2xldzKSoP6F6F9AVnAf0F8OA5t0HDApEb52ncLx3qjTNo9klioBZ6k4H6ft8rMhaef35kodXrYGAJs2ykg8YwvM7CGPZqb582qR7VoQwXziyi5GaIrlogVm7wSfJAMnasL5/lpxPBvshkFSbNG3kP2zdOmbPlYWYCwEMoQiZ4ek6U/o</vt:lpwstr>
  </property>
  <property fmtid="{D5CDD505-2E9C-101B-9397-08002B2CF9AE}" pid="36" name="x1ye=39">
    <vt:lpwstr>iFq4jfvn0YWa9h6ipHsowX7TYwblSjkwdR7jKnv5XRqZqYZghnErS3Ov88YctF1XuHun7cOlMYqpjtJ1zeEX9Kv0QggSAdTFFZdLWbDA7PO0wD2u9Jz4v3UXwsGc7GCJSrAuCAMF5JHdsMkx4HAyF/5t0Q1IhO+suvpQiSyOWMS1SGGO2n1+QPj9ihGu3o2Ls8FkPRditwSR1ZujEj6UJI6YhNAAoaFN+Z/4oysSWTNPPelj/HxZHELRoyIDZN0</vt:lpwstr>
  </property>
  <property fmtid="{D5CDD505-2E9C-101B-9397-08002B2CF9AE}" pid="37" name="x1ye=4">
    <vt:lpwstr>mypSz0QAv2EfxpiViQ+tcDkJNspjpQvjELMKC+vT3C5yfwcH6kmgRIhYzWy1hyWZu/RkK7ZQy4VFmGXHQ08y74EifIJC4kbGga/6ku4HOp1JYdhQb8bRwL/zwXFW9bY5+6CS0x3kjepGdceHLFr03nqxtmc8CV9o4hZ7GEs//RXqcHGVISaBeH6W/XPnpPA0za+q73NX5jsbPGxwnIqK0d62kfTihW9+waNFQYqqr++0F2N2/kBngher/KogPsh</vt:lpwstr>
  </property>
  <property fmtid="{D5CDD505-2E9C-101B-9397-08002B2CF9AE}" pid="38" name="x1ye=40">
    <vt:lpwstr>sHcR6DPm8J8n/MBBGqq9RPPUxtC/ioLnSrJDIvUXuxV/4l+F1s/OFgQGxcLAeKgPiumQw9MuJ1jmU21beKhUvYyMpsHMneGv7C5gIscGUWTxFqPzawaZY88ws488eFV2EIgqPBtFa+RSrel+a0Mixl5jNwvmgeIj02kkpohjULVAIti2dcTyzxj9n78JHFewSlcdIFkFi5xqlvRAXlYQt3Om+of09aWcs7Tp9lVqv9YjzBGAXUCeLa5I8WwTSxE</vt:lpwstr>
  </property>
  <property fmtid="{D5CDD505-2E9C-101B-9397-08002B2CF9AE}" pid="39" name="x1ye=41">
    <vt:lpwstr>hXkHWK5qNNYp20tQFu78SPwykqZhjJgVGU7rUn6zYhphHJdyXUzbalX/4lK0RZSK4yqdKug+Rvl4fgUXEL0tKejUvQIAPmVmDsB9AeVMlm2rjmK/2BT/T6DNCRe7yIMW/XbKcsXYpBhp/GM2pLKYxpJZhKIX+/Rn5/Mtc/0/CqTkCQIV3xPbdvQk6/wzQS6sUcAICratdLHM0qM17/JoNr24RnKHcv0SDwH/Wb7P+xhtMDWd3U/MBHbcE2qInjX</vt:lpwstr>
  </property>
  <property fmtid="{D5CDD505-2E9C-101B-9397-08002B2CF9AE}" pid="40" name="x1ye=42">
    <vt:lpwstr>FwzjbEGfEYg03xLSdjjZwy/hBbflQyV9O/EGqYv40Vgb3IBpfE+CTd65gtD/gxKkfY2ww64iwCXG5EdLpMBYzs3ijf0IJdj4XOjBrFMprG/32oQ4rAvRsHvkYtB5fhbXz24Il0cH2NZSg/dNuT1lLSf/4UQ3jiv7k2HvYSs/od1t6R/gzfi2CJSPSZslq4At3oJ5+Lshx3kez7OReXBb8Vd87hDu000Q/F79QQ7sdlT1SiVBL3jdoK0sNEh8n//</vt:lpwstr>
  </property>
  <property fmtid="{D5CDD505-2E9C-101B-9397-08002B2CF9AE}" pid="41" name="x1ye=43">
    <vt:lpwstr>jiZqf4IRa4BIpStjMGeaQY5QXEyN6Ke34wna+i/x/cer5AKCXZ97gYZUOTQMjHMOCm+o+h5API3Q/M2oYkntJpX18Z7UqP6+pdE9TvcG+TPrYpfxQIl1ooYvHRatfAcDcJej7pjd8ocNXRKcwiZ9sC29PfLmdW1YPmD0tSO2yL4U8Jbmp2ZcHrjFBte442iJ8IB6f8UmpwgwokN/ZhExBS7LWkY2oj0VI2X13P8fJq9WrMXGasSg0NkYuRQsWok</vt:lpwstr>
  </property>
  <property fmtid="{D5CDD505-2E9C-101B-9397-08002B2CF9AE}" pid="42" name="x1ye=44">
    <vt:lpwstr>Vnc7rBmwM9gaa/pKWiOPNnC6+9Pcl3niwyqS9zALCDlzD5Zy9WdLixnGaAkj6Y2zmQ3Cs2Li8u/jTRL6QGt08eVnAlcIe36LSI+0+Ml62XLw50zlKPb2pL7S/FZn7otojsecO8hq2M1dw9XJK+U8W6IE+CtKRaTD/g7jfhnx4y9W+k151XmHlub/o4Bxp23a+kkmL+xJ9drgu+fofuvOdRB5/Au5rL7dOJigvyG8EkQfs5F+n8gHed23Hr1rYHs</vt:lpwstr>
  </property>
  <property fmtid="{D5CDD505-2E9C-101B-9397-08002B2CF9AE}" pid="43" name="x1ye=45">
    <vt:lpwstr>BZF42qtwUGgo1PG+Q+Mjt8q/tYbb6Il56sKZKKUJ6rYj9XZNnFt0uYWNjAfzV+CVjE+XY9KIqJn9NwLfnvB7Wu4I+DREFgnexy0CKJYORpvTEue0ZuO/3OpByrosfuTDSOUYkS8ByZF6f9wEJiGHhjRZJPlH7CrO+meNDl97idfOjXaIkdIRzju3vVZAtlZtby9BNx8Qe3/SWAqOeBXXoW0nu/TSroEJmaBGfQ5iGsZo0EfFJ/Q39G4zleFseeV</vt:lpwstr>
  </property>
  <property fmtid="{D5CDD505-2E9C-101B-9397-08002B2CF9AE}" pid="44" name="x1ye=46">
    <vt:lpwstr>ITXXKsulkc5N6jaMdMYppyj2WlNjMr6W60dp1OibR/62E5N/wZKn9lbdMNa37dS6RYq7r8huwusJsRRulPBw3RAq259RxYuvV0iSM/Q+y5wKRosnUmEG7aBYbgtqMKmqnaNltefKX49UD3wNsSl9H8GE2MLGtsF34x0SHuoDIn3q6tAYRVoLxlpVP5zWADPckBH09GfabKjv9I8HGXy6DdZeRJ5SFSwhD49rF25q2PbQR8GLsrp37Rz8/ZLC5Mk</vt:lpwstr>
  </property>
  <property fmtid="{D5CDD505-2E9C-101B-9397-08002B2CF9AE}" pid="45" name="x1ye=47">
    <vt:lpwstr>lt9oMBq+ge/+yeeAnat9986BTsqDzVpuKI5+Su50WlOO3g8Pio+7qYoMqYljye3ra/A9pa21GDJwJRho9zTwm09R7gTqHcLzEY7BIT8z1BAV1jFdO4Rz8KVn1GTAXryfxwMt4DCL/pG5I0/XIYN9hWQYOJsBtnvIdR0o21vgDZdr9d1r1B32JHvnU2F5wEwJ5VUEJQJouEs3cg/++mo1dy/gDJdDGlwwSfnztwr2E90t9wcELb3uFg2mbTU2aQF</vt:lpwstr>
  </property>
  <property fmtid="{D5CDD505-2E9C-101B-9397-08002B2CF9AE}" pid="46" name="x1ye=48">
    <vt:lpwstr>311lD/grqY7lQxHwlwM/IlQDUP02ByRsdDQyLY3xiYt0vh8xU1kXL0qMUx/I9vF6YkCij4FXDQjlGwXdkRfjuzMlFUjD0qgNlsWudNT++Rh7URnr/rmbGk8gwoCH31g7AY03ek67iQhmloKp2EoPr0H5Yjhu8AdKOeCMh/iZVbYS0mT1Z6iBrCy7tix1nwjXWW+rSoEysGRZKgIiVjVjsw9v5EZUbhC7+p+gcUlODZtfVamo0wT+sIT1Sw3lyU4</vt:lpwstr>
  </property>
  <property fmtid="{D5CDD505-2E9C-101B-9397-08002B2CF9AE}" pid="47" name="x1ye=49">
    <vt:lpwstr>kieAaBSYdydQJ2f/AK+LD7LptaiEvMU5Rj79YolaGBg7EYCH2yby6lL/94AN8fkEdq68GozfzBTNOa2VIBSS3McezfdmMgzL+QqgoSyK+3j3Ubfy9jLvsaZL/MNCQA09bf71B8I3htfRHWRRsCWyYeleRpP5vrOQVjO6E+IM2dVi542fphrFFv7bkjNo11fXxZRVdyzvE3txZj4Byn35VTmwAoLQQKkboNgHG4wkp6LXmTZE/MoTlwLmbfn8flh</vt:lpwstr>
  </property>
  <property fmtid="{D5CDD505-2E9C-101B-9397-08002B2CF9AE}" pid="48" name="x1ye=5">
    <vt:lpwstr>JyePqlv4Ae58tDGoGKjcEG7JyqWJHFjhIv4vPYQcdFw3AQfhFHo53gBrIvWj8Qfz27T/zUORrQ/wirqibZ+KJ8wJMTMyfL9kchUAFib+g7brRz1Tb5ATI4Psbnq3qtJQ2F/amAw1TuivuymZCfYFfLP+aV/T5Nee22W3nSjzSnaoV3bP6Qtz5I/ki8b4As3VwcOJbiSU0sD6kUZNmL29P3MfHcXbDoUoN7gSVeNKw1wIVYZmRDHJKtcgfGB3HIF</vt:lpwstr>
  </property>
  <property fmtid="{D5CDD505-2E9C-101B-9397-08002B2CF9AE}" pid="49" name="x1ye=50">
    <vt:lpwstr>pWapMslDbjN2kmt97TVayDPBIkRD+ldNVoTiJ8TcZwTtd3Lt1IMTTZ5oI68R1x7omJpjexaKgDe4suvBpus+x+JdQz/JeNfz4utOX5AbflE8cf9db4z4B554ht/psGrq4d35/f+5gZACUenOSPFiAoXCta5ScP8c5PYUhK6yNH5YLTPfsmvLpij7/+2GD+2lLL/i5Ty08//ruVKaiD8esDZpzm+kc3swHQQywziPVbTFW4YQi2sffN7R7tXkAPX</vt:lpwstr>
  </property>
  <property fmtid="{D5CDD505-2E9C-101B-9397-08002B2CF9AE}" pid="50" name="x1ye=51">
    <vt:lpwstr>VHW+C6fd017akhsAf8uyLxuyxhMfliR43+DI3U948GaZijJJ0etr0Mdfs4sD4+oq+XB7IQ8Cos5UD0jujm0LaRKYO5P22GuhikPLCyWgBeEl3D2EocRtu+x9tAAab6O1tkZI9Xdii2B5asqejqSTX6lrVKUzOFU/SgplkD69/YB4sMytcITWjhZgCz9e1gJiGQsrE3mPbcq/Av9tquvO/l+j5TypHndd36/u0gua/D1Q9874JSkf1DEvW4C0c6v</vt:lpwstr>
  </property>
  <property fmtid="{D5CDD505-2E9C-101B-9397-08002B2CF9AE}" pid="51" name="x1ye=52">
    <vt:lpwstr>Y+xeIun9A9wonEjZo0wsJWw6is2cJlxikm+OR09uXvAgsrCWJZg/CqTT2n8GL7kE3MtVDORS3PduOEle3vXyLSZ5/EfHxoS+qCHDWHZm8YNhYyiwF0+HyuOPfir1XkA2Usk0wrksS3b+xH6MPXog2xtwQ7zjWFy3t2mofjios3/9H8aj1pF8wHzdgJ+N8aHCKLILb/+NAfqjmxypZ2y85hnk8bpHFUQUx0tRAtSSE1/TBADikWPiUYNN7rT1cUD</vt:lpwstr>
  </property>
  <property fmtid="{D5CDD505-2E9C-101B-9397-08002B2CF9AE}" pid="52" name="x1ye=53">
    <vt:lpwstr>aRrrKScH9dS9affx42hvUR3VYGISAJ6R0F7oV2qJPTL1F/MbYSa7QZ9CAIJv14szDfaRXM2Zq6519lx4HIwqqhAvlaPtI5gypVFxvI7rPvY8jrxpYGHnOZL6rZ3H3w//u8KPsBpHK80ah2iul7S21zhSV3UbZPu8z9IUbvYEL8l/AiEM8cw/VsVURkcQzsEpIXeUEeJdIcgF+uO9YbfzwJrFj6V7wjutQ0gLJMOWy29bXw/DE0YV55F8qRmp94U</vt:lpwstr>
  </property>
  <property fmtid="{D5CDD505-2E9C-101B-9397-08002B2CF9AE}" pid="53" name="x1ye=54">
    <vt:lpwstr>PK+P+Jc+SShByqmFKxkO3pnZZo4/6zbVTD/5r94XrpXOzHA0ksYBuDxQbmheHRoRfXQre/qJczCeJv6YB21yRs544gGgghUzxf76yXwHfxxxDbmrd1w5po5Y74FIXfOQ30a7WkFtjEdp/s01xp+Er0iWPoo6F040/W+nH78wzSicImz/jCKVIarGwAG9P6cYOiLoO2XR8W9U9/xAF3JwXIm9+iYtO834obdgaqskPMXUznyJeAKVkN0SjNxFFxB</vt:lpwstr>
  </property>
  <property fmtid="{D5CDD505-2E9C-101B-9397-08002B2CF9AE}" pid="54" name="x1ye=55">
    <vt:lpwstr>bprZqDOdvbX+B71bDz7YwK2zbgnViG3b1acYZajSgPAHam78g7Nb730j6h0Cyaj1S0OadA8/y+FEIcJUie4BGJqax8fVaJZkPkVf3WXYpllkLrp2Gw785qcT8M2z09WUk1PMLa/Fo7zm+W3EDbh/9d4618LOg6aKWwunLR77DJ+h4a3p6HlcY5Zf5T606b6GHQfeB6LcHGJJn6gYUnleeVHw3nT259VdyTUNQH2NVrTZIZcyC5mjGWkdMq+XXKL</vt:lpwstr>
  </property>
  <property fmtid="{D5CDD505-2E9C-101B-9397-08002B2CF9AE}" pid="55" name="x1ye=56">
    <vt:lpwstr>YjaET505RIbdnzxj0kZF/hTB1JAKrK1MT5WSYj2IvuPSbTVE2xKehwMH+buaG8G1s/DZd18miiu168EZe5fV35PNh3L8brZlnImD+09510yOFVJcQCMH05LNa/QI1/Tm2/sPdh0eEqxyCDiraMCZXsDAsvlgq70T+QIadXxXZtStZ+gIAF60lcNS2Mpofhb0bwrs/sC6ZPqjgq3rXJqZ9P72x6HSZIuOqsLYe0QeLv1CekgAaDxvGl1nGJy6STW</vt:lpwstr>
  </property>
  <property fmtid="{D5CDD505-2E9C-101B-9397-08002B2CF9AE}" pid="56" name="x1ye=57">
    <vt:lpwstr>VoR9ZZ0IT5H6E20znc7pW/QjgkhQQGQaAdc+6L31nCKqMUeSzf+BlAtwZNA5E9E175Ar1DymTjwjwvGDFeGyMptnaAnnp2eHeB2cbNQY5vQegP2wTDKKPOLgc7IkixhXjLzjfezV+Y4tZYfNnHXFlvqti2xo8MZdX4p0Or7drAydku3cqrZOMFBJq/YrgRtGvnSEW8CiyC9Sc188whrJSr4yYGj9t3/50nBOfjTUAw8+zmf9uFPmU0Cbk0Plj93</vt:lpwstr>
  </property>
  <property fmtid="{D5CDD505-2E9C-101B-9397-08002B2CF9AE}" pid="57" name="x1ye=58">
    <vt:lpwstr>bS9UhGlV38wb55MxwzYQVImkljoteGz3+Q7g4m1jzIGfiSMUHHk/9uJ7uNayMfk5jS5hrkpwSFknGHdkrzHMhqPYILfydPT+CRh+POq9d+ZZHzX6rhLdUamftzaQWSnJjO2RUXR2+n2Fq1IkYDZyvjvEbEQ9hk3AwM6OskS5ThhsnnxBzlzW5nMspUtzdMrDO2hS+1lp8F6wOt0YCPp/bll9f9sWFPjGZNWPXqZ4+R+G0LgYtkgKnSW7FOlX947</vt:lpwstr>
  </property>
  <property fmtid="{D5CDD505-2E9C-101B-9397-08002B2CF9AE}" pid="58" name="x1ye=59">
    <vt:lpwstr>E3GuRKDAzjwdSkYHxtd/wfcPgT4dqjfzbsyVFmYjqGMPX5v3u8PPPNDV5qhv2ry/ULSs+5qCLWP21fCDZ5w+OO2afCFMkjN933Qbtk6aROHGVwO5JB2Qy1BwPmypaE7gFf0ogdm74wCIgps4jqRKicw+bf8aDOKEW02Xy1J40AqS075ZLabEkZRZ3epygsc1Jre//pQIpKD1h4ICszbqDveUj9v81zpmfFVJE32k1dhQ/hTNpLpN98/htXZ8TDk</vt:lpwstr>
  </property>
  <property fmtid="{D5CDD505-2E9C-101B-9397-08002B2CF9AE}" pid="59" name="x1ye=6">
    <vt:lpwstr>VD4Qc6874NLZ1vZQFFeLGgXMauWcyVdHWHrNWhyeoLs0Yxv8FQ02aZgIckxcoYj7tucoRruM5WfC4JI39KZMOtNX5guTeyIoaato/nswCns9bxdePYOuE1STUJWniWrIb7Uavj9Ymv/OSsmzA2I0zvjZfhI7teGZlnK+vnSs91AwyCn2jk0VtXfIzNcQJGyYMP1RM5jzkYLYREwvcnTwqG9XL1lF/lN2cUanY4yLgJBDRF7UPN5c+A4wQLv++Zi</vt:lpwstr>
  </property>
  <property fmtid="{D5CDD505-2E9C-101B-9397-08002B2CF9AE}" pid="60" name="x1ye=60">
    <vt:lpwstr>91CU6G+7TPOCaUBvJsWo+lhkZRBlskj+07QZccU/OE64qvqf+VolLOsXJmCsYxRrCpLRKDvyCvpdntJL3v5lW6fiqoJfLD01PEP9k9WuPnC/bk0rAjgy0oQJTPPXENfw0nM4nmO2Ui0jV6e/ZQ2ejE/Qf3bYE0rlH94qPZxc+vgO8KH8nJHi5pypkKPHCBTJBB0p2cxhfQMm0O1vCtBcLb0ojVNgJUXsSJyYhfAFeVTQZ8mcXzDimwzW1MBCzku</vt:lpwstr>
  </property>
  <property fmtid="{D5CDD505-2E9C-101B-9397-08002B2CF9AE}" pid="61" name="x1ye=61">
    <vt:lpwstr>+ZFvfmqC2UrPA4potoT7UcNB8j+0uUf9G6De39xv5S+xX8Mm1ydL4tYVlwrwv1oJ9A7OldKc7Y/zcplV4vDXZjCwE6zzi2MTDKiXOEYe0gkrltvT7qMAFHGmJlj63H0iKOk7eYfQPINwdL6kMCdldv9Fm9iwYGHbVG5eRWOC+GEnYguXTIp1f9cSCSEKqrWuUf0MokU4m8ig+6ilU8325LVvXC2ISDKIWUni7vs2CxdvEA3L9+yiBYmW5XgHCqN</vt:lpwstr>
  </property>
  <property fmtid="{D5CDD505-2E9C-101B-9397-08002B2CF9AE}" pid="62" name="x1ye=62">
    <vt:lpwstr>gK95QTYRgnWg0YIqPurSk/giaeUYLyHCRUETWT830bmE2VSp5YB3yGVsv6S5GBD4cJVKpEpa5Yc3Zui5vi9gEMx+oOiUZmxqnXkASV6UPeLMoYJs0qVIMBhYUjWMKqabDZDfnxJ8DwxD3C13cIXGXlgK+iAePmhzT/gReNRdlbbVjKOH/vNLHCjGTK8VyyP+xmfEg9bq60s5sJAtgulAU8nkxZytCzkRQAUtss2UVH4hPLIjjsMpwQpm7e+qTOu</vt:lpwstr>
  </property>
  <property fmtid="{D5CDD505-2E9C-101B-9397-08002B2CF9AE}" pid="63" name="x1ye=63">
    <vt:lpwstr>1syekgq13OwKd9lPwzOopBn243JKulYtarebsJ3pYRmuuzxmw5mz/6kZgiPdLRYO+owHfsrR4QwleJ8dlk3o3j2f3c9GltRHaizRWaihM2JHiauGmroMO5a9L7DboyU5+ZmqKdRvaFJgcf0S/hkgJJXfpluUK53qDshDu19yA5RPeDG7cKfNu9HeKztoguhXJ87BO6WZ6tg8BQP2zBIuEgTubjVfvRCybrHp2bNr26b5ee/N99TFFS17V8HzX+D</vt:lpwstr>
  </property>
  <property fmtid="{D5CDD505-2E9C-101B-9397-08002B2CF9AE}" pid="64" name="x1ye=64">
    <vt:lpwstr>eFANBQIkrveEdoMe1vLfKnCyOT6kYRnRVRokYs21kWjtyFTteV3NL5c9AVzUjU0uErwvf7rtVuIqLJclwDmJOM3EUehZKVrIFh40IFU0WudFVYNSSho+EMKON+Sui/5p0GUjmzC06/Z1OxUrMaPWxECZw2HfvuZO77lEW52zZqCgFvhXRddFhEJDqTHVj5/OCRPZ9KyJUn+po3NAF151QjlsNiph3BMyu6RDSsIf5hX1lbdUaDcBd+oMxZeZOH3</vt:lpwstr>
  </property>
  <property fmtid="{D5CDD505-2E9C-101B-9397-08002B2CF9AE}" pid="65" name="x1ye=65">
    <vt:lpwstr>jdtHxvYjoYq/qex0mT03Ej0/0R2LXM/i+OLGNcwxcuGtMX/xzmajQCK8LZvlo7c7fzzMzz6V3B/baEBDsgXZk+zifAWAC1VegUT6cOYJysadcr7sRxKCHUdnpUHtSxD9pkn1OOta9Eeqa/Tvm39Kj/LlDanGhXCXmyjzzLP85+gnvGJcs+WV6TrVyR3caD20zjOy+4xIdH+IzRhgq5kqNMAZlqitYcoqV+IzQpSfUSx/2GsjfQ6dkLolA9ESAJC</vt:lpwstr>
  </property>
  <property fmtid="{D5CDD505-2E9C-101B-9397-08002B2CF9AE}" pid="66" name="x1ye=66">
    <vt:lpwstr>SayO1vr37tFpU1fd6tJUE3+MNzJe6B5klWjqbYbhfEv9J4zNl0VEJIIV+wXh9C0/qLHURAggnQNUSIA210x9eFz1pgYi0RMiHiBvhhrTfYNYjdIgNWia/aVb/tbcJV+zanJ1ADlmlStX8VnDeyq0AURBdEgPAQ/AAvvLcZ3nsQZvWflymgSjOjS/c5VAkM7AlwX1o4AbuIZyjgpKHWQ+oDVRUnbSi7PTdW7D2BtHcxlUS3ZNXqaJLbb4LoIYIIh</vt:lpwstr>
  </property>
  <property fmtid="{D5CDD505-2E9C-101B-9397-08002B2CF9AE}" pid="67" name="x1ye=67">
    <vt:lpwstr>Ly6SoLyu6tunusfNEe24CuKz2yWfaYnScmFSsaP43YDKWnenvmFbkhwVMMWej+sr6bQqnCue/vEYMM7lurVLVVsz4Ee18jYEOUMVG2GVcdyzwUtjdkBnFFSUML35W8bBd0D1U0RI+dPJCXuMnTUW5zDizZAKN34UYo3n3CglWJS+mQfAR2uQmsZqOdR44UEy21w48NqEGrYLIW51o87P+rcDRm2X+pdatPNkbH4GOCZAu+A/mTW4hGuUse3DtPZ</vt:lpwstr>
  </property>
  <property fmtid="{D5CDD505-2E9C-101B-9397-08002B2CF9AE}" pid="68" name="x1ye=68">
    <vt:lpwstr>twrAJiDkR87VpzM25YwVUFgy5paSI3LrzBZ7zqAoaW4u3s77zIKe8gf/JlYRq1fNgvRbAh9traOuwD4H+KVb7MiA9mUizII4M3GeuosVN1WS7fGyE14xqNoBL0DVN2SGWwNX1BROe77MQAIMszEor+Z/IDiOs+x/ds8BQHmFC721+1Vx9Roho2dtn2rF+DQqlWmDlG+wW5cWaIIubaF0+x9wOgT0Sb7geGX+W1Kvuc8H4irYOFqDWatLSa8s9Ac</vt:lpwstr>
  </property>
  <property fmtid="{D5CDD505-2E9C-101B-9397-08002B2CF9AE}" pid="69" name="x1ye=69">
    <vt:lpwstr>wTSR8Ls3R1OX1zt0w+k8ar4CZD7UbfVMJ+NYk8UmNYLg4MqGmrLgc1iN677QQP7AkzYlvHqYcjy8rUtthYw8fzNwMwUpkbC3099NrBPHET0chtFSbgf2QzErlTV5WfbORzrI4jEu9nPyh+fDDrQgqEg89jK1zWHYhMzDMj3v3t2l5f6aNo4hjnhDYNV65WAMla6e1XU/tnArIDdvjBwho3qUWjUJ/sKJaJdAfbPchNyHFXDnoSSw+sKSys3H+Nu</vt:lpwstr>
  </property>
  <property fmtid="{D5CDD505-2E9C-101B-9397-08002B2CF9AE}" pid="70" name="x1ye=7">
    <vt:lpwstr>fLLfqufa/0GSxOYw2oQO+gra6glWG5ggPy5MQwqkf/Y1W6iTdTIuUbfiFaK0MlKrt7hfpnD9RxXs+n1Tk7yaifW/t8+y9tZHzVOJ3GtthAnXzhy9uGJ6WXdv1OH/ACAC30snrsa3A7SpcT8pvOJ1phxglwTkk2hRp+OeHP9BfOE9ksozhYrktMqMWiHOCSr1pH3tmbA3I7FQF7RQVMoc3Px83ffwRMmLoStOe0fufpWymM9/Rzq3u5Kn+UHt2t6</vt:lpwstr>
  </property>
  <property fmtid="{D5CDD505-2E9C-101B-9397-08002B2CF9AE}" pid="71" name="x1ye=70">
    <vt:lpwstr>NWy2ZZXx/p2PuneOgHeOaQ9qYAFvY0PdfvXFiUOwnIjogrwo2oPlP8lDmzSlo2KX8XbDrcsj+xsuF6xIznZGS2TXQaYCsn1CVy9K4BSFJL++3HU3T3KZnD72Z9ovyx1IYCqZSdf6Zmq39R5U+cqIFWFVuHjOVBNjCX+DI7Y6K+GlLFAVVJnniyoDzP3NKN5eQMGeiNZc04F02v/iz7qLRGrnn8pV2cpyPdc7itheVGk5W9qisbjEvzsM3Py54ZX</vt:lpwstr>
  </property>
  <property fmtid="{D5CDD505-2E9C-101B-9397-08002B2CF9AE}" pid="72" name="x1ye=71">
    <vt:lpwstr>m2aIdf6zhEFLEH7UGjKg+FUKEJYSdGG8rPneqSny+gHI4dyAMPJh7BlBYHnVFx/FSRFLCITM9c+Ql7e+MIW0iQtZ/cqOvGWLyeu5duOBAD1gBLajLa6Rw88pTCRefGW1k+HHyjn72f4AaUYXs2N1D94KH4+FHCZA8lNuZjPEWAanOHdoxEYgqxnz1HgxtNpsBbJ6NU7zLjRrNopHffbHxZVLbQdWEn/7reGcqSLX6VsWPCGkDpYWbjW6QbeeV3x</vt:lpwstr>
  </property>
  <property fmtid="{D5CDD505-2E9C-101B-9397-08002B2CF9AE}" pid="73" name="x1ye=72">
    <vt:lpwstr>t6AsRAH1faBvhkrjRmS6/IHfIlJn6g16Nb5LAjixC63AgiqmKhKrIueBZ2wXtOjw6BI3mr0j43xO6ivjuhpEI1r95owcgnvpVFpCwrqoep7dtVMHPADU7FnEyILXl50H39ltHeZHRt8bEpk/7nAzK9kuYoHyTto9+YDmd9kTUJKh6wRMazVV6jp8VJkufDPXKWUzw4cMxHvQUGWLAgC7sMondP9kB9Xsb06EEi8pzPAQESdRcTJG/Rn5Ptn2+UX</vt:lpwstr>
  </property>
  <property fmtid="{D5CDD505-2E9C-101B-9397-08002B2CF9AE}" pid="74" name="x1ye=73">
    <vt:lpwstr>HHZousexZdsDM2H1ClzeaSsZZmPgOqocM6nfqQ3fDhJmo38t/xQduyxmf5SxaN7r5fOSPHk0Jl306R6UeJPPXKPxlOiMPIqUWthQiyvMiLXTa7wqaBVd9SDazuD/Sho0T567taAwksAy+SksyUhOlyNFWlS5w4UlxX5c7KeXUhEicj1nx8jKPW+q4dmCu0+ZbNI5sJVmdX6JwL5P3XLgYNoSDnkB2e67N4axogKiWLgnMllotsyVd3TRMenCLIK</vt:lpwstr>
  </property>
  <property fmtid="{D5CDD505-2E9C-101B-9397-08002B2CF9AE}" pid="75" name="x1ye=74">
    <vt:lpwstr>Sk6oLQYJXyY0GhMA1goNPFoE6B3npvG14U3ObFeIuY9vbPlis7nGDA2ejeyTv8LP1aQJL2mR3h6sD15O+dBwpDnMl22RJMf1IH9mqHYL7TCwQERsrhlFXUTum+Y9AL+XnskcB5+d1vk/YFmilZFko4zH8kN7nRKxmigYPxNbumXyCcUlDbxre6EzUQHPeSyHWhQcYYn2zkzBi5rPPhyQxvp+zWYtX4LZxCc2fMlF7w1KN3Sg3hplZr+qO4VqMHf</vt:lpwstr>
  </property>
  <property fmtid="{D5CDD505-2E9C-101B-9397-08002B2CF9AE}" pid="76" name="x1ye=75">
    <vt:lpwstr>bI6Rs1iIUkcaTL8wAKLvBaub/QcHQjmTHuO/C56GjEJRDVtWt8iZKkAQJQgnKC7bdGs7swpslE0utRiHikdfnp+28Y4cW+AtggCW92r2NpdnuRcJhwPuKMTb+8KTa5oqpikWVq4aAYfxCTuCKj6UJQfHyhJX5i+5HRgH7feFR7i5nfYkxpoiumXPO/q9ktLHtz0PwyBVjuVvzr41kmJ3T1AbhmHa5cRtzAuOsRboDaDnYJ8UB5ZPMsxsqR0UC5O</vt:lpwstr>
  </property>
  <property fmtid="{D5CDD505-2E9C-101B-9397-08002B2CF9AE}" pid="77" name="x1ye=76">
    <vt:lpwstr>oPtelRfjs9bo7juCniOwduZdNP62089pFFkdfbcXV/rgxVCMnY/sbFXimC/24L2f9gPZdMAba5t6LPkOQUSasinc2agr55eLbH9yiJv7ovovexFwkc0dvDmH51LnNmQuVGEd+HgLKTTdjHyQ6GoZsCeF62lI5dJ+nkN/GqTFZH7A1fjBjaEgKAhsGjHeUiYZxsug5+TXFfe8qPqiVrI8H+ptWJBvNUQP/HBJ4Rr5TnmbbdsGWrXU/GoYmuPhNuk</vt:lpwstr>
  </property>
  <property fmtid="{D5CDD505-2E9C-101B-9397-08002B2CF9AE}" pid="78" name="x1ye=77">
    <vt:lpwstr>HvaxU9ikjaUAxoKyh0j3AvEbE5eMB67lss2si2oMwgFoWtju0RNNbTQRH1OwSSaAFcl7l6a0AUZMFpOZzOuRk0claciTDfonJUUnVbCKPXSmcwT0Z28ICUEnE7eBmt5AdJiySwROJUvimuys7Dgm/9aCfmhJpX5l4j0JG2nlsMsv1jq3/Rt54K8ksktFtfjMEx5GFfKUJhINsFDtXjOl2UxXrulxD83eRzM8ZLUWhAOK6y25OMymnvPZpSkAcWy</vt:lpwstr>
  </property>
  <property fmtid="{D5CDD505-2E9C-101B-9397-08002B2CF9AE}" pid="79" name="x1ye=78">
    <vt:lpwstr>7BSUzrINlMj9wZBNFrWfvqEtfMrUaBiEX83CcVNnUB/tZjwmjbDxy3E9D0p3Axswpr0uwvXOZQ18oAxmG3jsHUW5tGag+NJnYD2F95UYNVGTsgIwAWB7L1lvutF7KaCIElBS0i+alTPznVv+QgdeFgQYLqQdx1lh9JTiiQrczglb20WTv3xxOx1fX8j0hiByjqup+SFmu+tIzVQ3C1QC5z9/dwyUJpgOhNukb7vYAHX8J27JCB7Tm50i6Bnpymj</vt:lpwstr>
  </property>
  <property fmtid="{D5CDD505-2E9C-101B-9397-08002B2CF9AE}" pid="80" name="x1ye=79">
    <vt:lpwstr>TDvpqxVnPeGi2zBv51slJHKtDOACKz+a8wEnO/q4ssAq2uj8zJE/K3mtaDVpqi/ngaY/GvXV8nBP/07P+P8IW/zlaYvJ0NuU3GTxJxeDa6mtABPLxjXPKHKjX2KWzepHDpgquzplWDFo4J0I+1YM0AGDhUqXl4ykAm0CzlciMDqdS3YtPPv0frQ8edjTnmPZrOjkmHZaN4cNCkaPeAV4vhzWmUhRMhrY3oN5BAiGDIov1WJbOv8IiL+9+8SN+q7</vt:lpwstr>
  </property>
  <property fmtid="{D5CDD505-2E9C-101B-9397-08002B2CF9AE}" pid="81" name="x1ye=8">
    <vt:lpwstr>9mQQ46RTm4M2OMalaCtmg5C6FeCbRBxdRot8W1frqldQwhJYXGq1tpsS8SiLK418Y5Hb7Whzh3GQMe2z9ItzCM0TgLwi7ESK3Kk1G3udRVmzXQ0826a0mCP/WjajO1z+nsP54VONo7Vh2yuOjwEzbTNvpoJUfC4WmKRP6Fv5Lsvi4qCFQo/cUZOaGJdTlvIxUDxZXgRj/8qHjNg1v0tnv1FfAdxfoj2NjWEpRnocLzhc/yGH+3bQMbkW0Rh1DcK</vt:lpwstr>
  </property>
  <property fmtid="{D5CDD505-2E9C-101B-9397-08002B2CF9AE}" pid="82" name="x1ye=80">
    <vt:lpwstr>r6WB9jeXVrgyErHPROCgEFaaOc+KHWlqfyVcepIS63bNwcvPtr8OlrpbNps27+ZDWqelcQ8LoaonKwtRh2Gq2kUXEPHFjyhbs2kGBTLzDgZUdy+ouZQWh0b0s+I2BT4i7Jv7EzjOWWXT4QUrPVYIbruDcEqWLOQisC1RrFaqqPqF1JYoZBHSxHVeQxcGA3D3oCy24hALGwhqO9TA9B8k9KOV0i8J4IxQPYTToMUnbHuM3dmQR6TtNrzRyLYK1/I</vt:lpwstr>
  </property>
  <property fmtid="{D5CDD505-2E9C-101B-9397-08002B2CF9AE}" pid="83" name="x1ye=81">
    <vt:lpwstr>f48xQ0iQaRW4SKsofQObhMO5VUuOXxFjK6LpB6DbQemUY/fLyC2NdWxW3tKKHzyU1plYQl38Qj6hTGPm4nNvliLhvkCn6e4JEbH0XfLY7NC9bpTDeYO5dzb6qB5nHLvf+0mEyE1T5IyIsClg50F7y5THcW8LRDfVLcFneLXqLUsBWbg2ykZlj0i+dbkNaroWM05iabWK74e/dDX2rwhQZbiDc6ZNZZroHJBCU7u/wED43RQgyvIJ4C5FmliPPGE</vt:lpwstr>
  </property>
  <property fmtid="{D5CDD505-2E9C-101B-9397-08002B2CF9AE}" pid="84" name="x1ye=82">
    <vt:lpwstr>LiFHYUmh+CMgsxocjqiudl68PGGDZ9iP9yqNRXbrrO82AKw11DVLEPOAWPPxHU3JB1QyHuBZPGHf1nzV7lIANfQdlSAT20HEt3z5S7BJWppkUUSNsDTnUzBFXlZ/lkeM4Ila3BbdHQ4w6zDLb2OZKqCDjSVfYtkjBoL9E423oAYX6u+NNFW6T2+fKEADcBlFIdoyplknJ3TH3vlakQgYEXxKRj7Mk0b4HDrngUHD4w/JujxhcLCXKLZCSzZCIre</vt:lpwstr>
  </property>
  <property fmtid="{D5CDD505-2E9C-101B-9397-08002B2CF9AE}" pid="85" name="x1ye=83">
    <vt:lpwstr>q4fpriGm0Ha4qwaqLDOXqvdyTjzskdb5xyyQU4koN/zPF5ul7n245IRy6LfAWg1Wydgc1EJc7O0dSUSGQbHEcvgUSi7clynma93S3Ps/ASX48LFXKrC8MNZAOEhPw1oVRypzfmdTK2xnAxiIA1087RjJrYGGsLaD6ykoAMG9RlcHHpW3Wi9nYZnXzTlXaUGDq6Iv6QeerjCDdbl+xhn6/zWmVpLgt6b86AmN/V126j/uwIRvFMIJ1MMa8emnH6f</vt:lpwstr>
  </property>
  <property fmtid="{D5CDD505-2E9C-101B-9397-08002B2CF9AE}" pid="86" name="x1ye=84">
    <vt:lpwstr>rxUP++xypY4upFisJlmj1vPtqbAnpad6py/vkHFhPt/rudnrOb7qhwVt8SyAcMNcI/3wwX1hW95s6uvWpc8ALNj1Ct2yQLAvABzr90ygvjUpGA+7Qm17G6En72HmwLMluYX5D4w4JIMretrnN9AcdE2kwQkoTEqLjAjTBFURRFimfC6TYj2nhlQ9tZrBWa9/vZIQF5qqQc46ikrc3ZK6KlL/60MmoMBc6eI4wwMAWRWb5r6XgsbxhKW8DOoEuxO</vt:lpwstr>
  </property>
  <property fmtid="{D5CDD505-2E9C-101B-9397-08002B2CF9AE}" pid="87" name="x1ye=85">
    <vt:lpwstr>OBIJLSiNp8v1Yzlv5ctZbaxHPho2T4FmW09IWEFAzenKbA6nIRxX6l/Zy27MdJKV24+vVSaTJmMMT/qFLqjssAE6WvBkFmvMmQR9pk6t326q1Z9JqODUbuUyIu6R7vGvmCrSdOUAvY3hblhbNR6PgLsXtE1eRcU0DSREEXp5XCf8K97kuyr339jv7OxHDJNkMKPr4yAFlTa05x8wX3c2i03wNHZrUUWCz0CuINuZnay0/cWfJDPostn/WK3TuDW</vt:lpwstr>
  </property>
  <property fmtid="{D5CDD505-2E9C-101B-9397-08002B2CF9AE}" pid="88" name="x1ye=86">
    <vt:lpwstr>0/7BEi9+cGBiIDHxxXgOuzCAFIHgawp0QgPyDfc1Pa18+XR3WHP6iFcwaRg2r076kyEZkBLd78XVO+7hpjq7jZdqfCpoZ3IidmB34gjKB7ZgqAF0lP86byv0f/WuJ/DfIlbYk90oPBCdk/9jrjLs25yXeAlrlvZtaM8Sg6xG76kCyVXY8jz0YB2O9ARN34oqdJaYONOxtAdVeNaOvgB+hp+Zv0IQ6Rf6KFNq4fpFhnjAHMZ8IUf3lEbXIMJYqxs</vt:lpwstr>
  </property>
  <property fmtid="{D5CDD505-2E9C-101B-9397-08002B2CF9AE}" pid="89" name="x1ye=87">
    <vt:lpwstr>oeUqo7aBWp3456j6P4lzHDivncRheF9dMsFXWRlRTMko/S6Yl6nhioMutX4Aj4aD1Bvk3cF5kP++YXPayq7bi02r9ILd4OkXIbyG0wV7frO+jXxFHwPiXes9sHCFncajr+SdcZIifsigDMefJhu1eqIfcetfmjgDWMJ6syT7vbMR4sKt5V4XMNIAP61D5nMxjcesOLntl1fcET7vbmesRP2l7U7dPZqYLv4oSlTBJof8UefI09ux0qmsoeIEeJg</vt:lpwstr>
  </property>
  <property fmtid="{D5CDD505-2E9C-101B-9397-08002B2CF9AE}" pid="90" name="x1ye=88">
    <vt:lpwstr>KJF+Y9p+c4Ybom5Sp6gtwrfYuaB+4li19Lc68abOP7Zn5wk0vbILFRgY7xa2em2jsVWIXDPL85X2WybghFrsCRPve2KdCweSvcGe1CzSxUPZybjAvqOQM9Tu6vfUVjJtPsFJlZ6Eu3sh0anDvKaCmUobwCX5RRBWATkEBVDzKZUfBMHVu+SvuPmyL6qfxEGmbOB51Ux2n8j+PqkAxZjz1jL9WM+BbaDkVQPnQi5hgUgmL5vXQaJulq7ou4IsJhz</vt:lpwstr>
  </property>
  <property fmtid="{D5CDD505-2E9C-101B-9397-08002B2CF9AE}" pid="91" name="x1ye=89">
    <vt:lpwstr>tSycnmz80mQIpC/myMIdPgsl172IRY+jOmaX4hVSxJMXaAzPXcXbw9e5r19IhYSLoYrCk7L62/RQr5DVyOjuU44LG1oVpO0VW0Sij9zTQ8EvTXkJU0+5eBzttwUC6QtLw3enYFZiy41tNPNnUM69P59yE7rCaHIdMKc4vrOmx75cg1yoTITaQHc3kfZLGS6ce+TBMjriLFmvqaL2zJx6QlUXJ57//misloYxYAAA=</vt:lpwstr>
  </property>
  <property fmtid="{D5CDD505-2E9C-101B-9397-08002B2CF9AE}" pid="92" name="x1ye=9">
    <vt:lpwstr>0SXNGrcsaxXHTpVuhlMgfs3g60i1pGMdSoFcw5fCOh+82h9pZ+aX37AC4bMJjybQnhspJ97tvxxZi6V4JWeW8YjKCKg+m9Ds+Zciny8VYJyDjKIp9FAJUZ0kVA+Uw3pjj1fb1xnXuVjwbZgTLJ9clwm/+gr+EqECuTel4504/f0HnyL/GYseDDiN0+oR5unA7TdKANoi7Et8CEEFMCo7phmbuR2mnNR0IX39FcOIv7v0xybjUxboCnOQS26KPGC</vt:lpwstr>
  </property>
  <property fmtid="{D5CDD505-2E9C-101B-9397-08002B2CF9AE}" pid="93" name="GrammarlyDocumentId">
    <vt:lpwstr>5f85b4a3da04eb093294834853a988052cd62da1a1ebde603c4d2e7c44af747a</vt:lpwstr>
  </property>
  <property fmtid="{D5CDD505-2E9C-101B-9397-08002B2CF9AE}" pid="94" name="MSIP_Label_2bbab825-a111-45e4-86a1-18cee0005896_Enabled">
    <vt:lpwstr>true</vt:lpwstr>
  </property>
  <property fmtid="{D5CDD505-2E9C-101B-9397-08002B2CF9AE}" pid="95" name="MSIP_Label_2bbab825-a111-45e4-86a1-18cee0005896_SetDate">
    <vt:lpwstr>2024-07-03T16:07:02Z</vt:lpwstr>
  </property>
  <property fmtid="{D5CDD505-2E9C-101B-9397-08002B2CF9AE}" pid="96" name="MSIP_Label_2bbab825-a111-45e4-86a1-18cee0005896_Method">
    <vt:lpwstr>Standard</vt:lpwstr>
  </property>
  <property fmtid="{D5CDD505-2E9C-101B-9397-08002B2CF9AE}" pid="97" name="MSIP_Label_2bbab825-a111-45e4-86a1-18cee0005896_Name">
    <vt:lpwstr>2bbab825-a111-45e4-86a1-18cee0005896</vt:lpwstr>
  </property>
  <property fmtid="{D5CDD505-2E9C-101B-9397-08002B2CF9AE}" pid="98" name="MSIP_Label_2bbab825-a111-45e4-86a1-18cee0005896_SiteId">
    <vt:lpwstr>2567d566-604c-408a-8a60-55d0dc9d9d6b</vt:lpwstr>
  </property>
  <property fmtid="{D5CDD505-2E9C-101B-9397-08002B2CF9AE}" pid="99" name="MSIP_Label_2bbab825-a111-45e4-86a1-18cee0005896_ActionId">
    <vt:lpwstr>d2005e17-289a-467e-b583-76b161001012</vt:lpwstr>
  </property>
  <property fmtid="{D5CDD505-2E9C-101B-9397-08002B2CF9AE}" pid="100" name="MSIP_Label_2bbab825-a111-45e4-86a1-18cee0005896_ContentBits">
    <vt:lpwstr>2</vt:lpwstr>
  </property>
</Properties>
</file>