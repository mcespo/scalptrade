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</w:tblPr>
      <w:tblGrid>
        <w:gridCol w:w="1509"/>
        <w:gridCol w:w="3689"/>
        <w:gridCol w:w="1709"/>
        <w:gridCol w:w="3461"/>
      </w:tblGrid>
      <w:tr w:rsidR="00C93FA9" w:rsidRPr="006B63F3" w14:paraId="12428965" w14:textId="77777777" w:rsidTr="06DB7551">
        <w:trPr>
          <w:trHeight w:val="466"/>
          <w:jc w:val="center"/>
        </w:trPr>
        <w:tc>
          <w:tcPr>
            <w:tcW w:w="6907" w:type="dxa"/>
            <w:gridSpan w:val="3"/>
            <w:tcBorders>
              <w:bottom w:val="single" w:sz="12" w:space="0" w:color="auto"/>
            </w:tcBorders>
          </w:tcPr>
          <w:p w14:paraId="26F1A3A2" w14:textId="10BD167E" w:rsidR="00C93FA9" w:rsidRPr="006B63F3" w:rsidRDefault="00CF6CA1" w:rsidP="006B63F3">
            <w:pPr>
              <w:spacing w:after="0" w:line="240" w:lineRule="auto"/>
              <w:rPr>
                <w:rFonts w:ascii="Times New Roman" w:hAnsi="Times New Roman"/>
                <w:sz w:val="44"/>
                <w:szCs w:val="44"/>
              </w:rPr>
            </w:pPr>
            <w:r>
              <w:rPr>
                <w:rFonts w:ascii="Times New Roman" w:hAnsi="Times New Roman"/>
                <w:sz w:val="44"/>
                <w:szCs w:val="44"/>
              </w:rPr>
              <w:t>Jer</w:t>
            </w:r>
            <w:r w:rsidR="00E4261B">
              <w:rPr>
                <w:rFonts w:ascii="Times New Roman" w:hAnsi="Times New Roman"/>
                <w:sz w:val="44"/>
                <w:szCs w:val="44"/>
              </w:rPr>
              <w:t>emy</w:t>
            </w:r>
            <w:r>
              <w:rPr>
                <w:rFonts w:ascii="Times New Roman" w:hAnsi="Times New Roman"/>
                <w:sz w:val="44"/>
                <w:szCs w:val="44"/>
              </w:rPr>
              <w:t xml:space="preserve"> Tran</w:t>
            </w:r>
          </w:p>
        </w:tc>
        <w:tc>
          <w:tcPr>
            <w:tcW w:w="3461" w:type="dxa"/>
            <w:tcBorders>
              <w:bottom w:val="single" w:sz="12" w:space="0" w:color="auto"/>
            </w:tcBorders>
            <w:vAlign w:val="bottom"/>
          </w:tcPr>
          <w:p w14:paraId="0FAD9BE6" w14:textId="6AB7FD30" w:rsidR="008A5FD2" w:rsidRPr="008A5FD2" w:rsidRDefault="00FF0BB1" w:rsidP="008A5FD2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Chicago, IL 60660</w:t>
            </w:r>
          </w:p>
        </w:tc>
      </w:tr>
      <w:tr w:rsidR="00C93FA9" w:rsidRPr="008A5FD2" w14:paraId="39841753" w14:textId="77777777" w:rsidTr="06DB7551">
        <w:trPr>
          <w:trHeight w:val="288"/>
          <w:jc w:val="center"/>
        </w:trPr>
        <w:tc>
          <w:tcPr>
            <w:tcW w:w="6907" w:type="dxa"/>
            <w:gridSpan w:val="3"/>
            <w:tcBorders>
              <w:top w:val="single" w:sz="12" w:space="0" w:color="auto"/>
            </w:tcBorders>
          </w:tcPr>
          <w:p w14:paraId="1D9D9C12" w14:textId="3577C189" w:rsidR="007004E4" w:rsidRPr="008A5FD2" w:rsidRDefault="00DB46F6" w:rsidP="00C43F0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Jer</w:t>
            </w:r>
            <w:r w:rsidR="00E4261B">
              <w:rPr>
                <w:rFonts w:ascii="Times New Roman" w:eastAsia="Times New Roman" w:hAnsi="Times New Roman"/>
              </w:rPr>
              <w:t>remy</w:t>
            </w:r>
            <w:r>
              <w:rPr>
                <w:rFonts w:ascii="Times New Roman" w:eastAsia="Times New Roman" w:hAnsi="Times New Roman"/>
              </w:rPr>
              <w:t>tran@gmail.com</w:t>
            </w:r>
          </w:p>
        </w:tc>
        <w:tc>
          <w:tcPr>
            <w:tcW w:w="3461" w:type="dxa"/>
            <w:tcBorders>
              <w:top w:val="single" w:sz="12" w:space="0" w:color="auto"/>
            </w:tcBorders>
          </w:tcPr>
          <w:p w14:paraId="427910BE" w14:textId="55CEFEDA" w:rsidR="004B2626" w:rsidRPr="008A5FD2" w:rsidRDefault="007C1AED" w:rsidP="006B63F3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(</w:t>
            </w:r>
            <w:r w:rsidR="00E4261B">
              <w:rPr>
                <w:rFonts w:ascii="Times New Roman" w:eastAsia="Times New Roman" w:hAnsi="Times New Roman"/>
              </w:rPr>
              <w:t>872</w:t>
            </w:r>
            <w:r>
              <w:rPr>
                <w:rFonts w:ascii="Times New Roman" w:eastAsia="Times New Roman" w:hAnsi="Times New Roman"/>
              </w:rPr>
              <w:t xml:space="preserve">) </w:t>
            </w:r>
            <w:r w:rsidR="00E4261B">
              <w:rPr>
                <w:rFonts w:ascii="Times New Roman" w:eastAsia="Times New Roman" w:hAnsi="Times New Roman"/>
              </w:rPr>
              <w:t>806</w:t>
            </w:r>
            <w:r>
              <w:rPr>
                <w:rFonts w:ascii="Times New Roman" w:eastAsia="Times New Roman" w:hAnsi="Times New Roman"/>
              </w:rPr>
              <w:t xml:space="preserve"> - </w:t>
            </w:r>
            <w:r w:rsidR="00E4261B">
              <w:rPr>
                <w:rFonts w:ascii="Times New Roman" w:eastAsia="Times New Roman" w:hAnsi="Times New Roman"/>
              </w:rPr>
              <w:t>3123</w:t>
            </w:r>
          </w:p>
        </w:tc>
      </w:tr>
      <w:tr w:rsidR="00153A38" w:rsidRPr="008A5FD2" w14:paraId="4D3D52B1" w14:textId="77777777" w:rsidTr="06DB7551">
        <w:trPr>
          <w:trHeight w:val="20"/>
          <w:jc w:val="center"/>
        </w:trPr>
        <w:tc>
          <w:tcPr>
            <w:tcW w:w="6907" w:type="dxa"/>
            <w:gridSpan w:val="3"/>
          </w:tcPr>
          <w:p w14:paraId="1B7F9DE0" w14:textId="77777777" w:rsidR="00153A38" w:rsidRPr="008A5FD2" w:rsidRDefault="00153A38" w:rsidP="006B63F3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461" w:type="dxa"/>
          </w:tcPr>
          <w:p w14:paraId="09D8623C" w14:textId="77777777" w:rsidR="00153A38" w:rsidRPr="008A5FD2" w:rsidRDefault="00153A38" w:rsidP="006B63F3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</w:p>
        </w:tc>
      </w:tr>
      <w:tr w:rsidR="00497D8E" w:rsidRPr="008A5FD2" w14:paraId="5463680A" w14:textId="77777777" w:rsidTr="06DB7551">
        <w:trPr>
          <w:trHeight w:val="20"/>
          <w:jc w:val="center"/>
        </w:trPr>
        <w:tc>
          <w:tcPr>
            <w:tcW w:w="6907" w:type="dxa"/>
            <w:gridSpan w:val="3"/>
          </w:tcPr>
          <w:p w14:paraId="449A214C" w14:textId="77777777" w:rsidR="00497D8E" w:rsidRPr="008A5FD2" w:rsidRDefault="00497D8E" w:rsidP="006B63F3">
            <w:pPr>
              <w:spacing w:after="0" w:line="240" w:lineRule="auto"/>
              <w:rPr>
                <w:rFonts w:ascii="Times New Roman" w:hAnsi="Times New Roman"/>
                <w:b/>
                <w:u w:val="single"/>
              </w:rPr>
            </w:pPr>
            <w:r w:rsidRPr="008A5FD2">
              <w:rPr>
                <w:rFonts w:ascii="Times New Roman" w:hAnsi="Times New Roman"/>
                <w:b/>
                <w:u w:val="single"/>
              </w:rPr>
              <w:t>EDUCATION</w:t>
            </w:r>
          </w:p>
        </w:tc>
        <w:tc>
          <w:tcPr>
            <w:tcW w:w="3461" w:type="dxa"/>
          </w:tcPr>
          <w:p w14:paraId="67FC4802" w14:textId="77777777" w:rsidR="00497D8E" w:rsidRPr="008A5FD2" w:rsidRDefault="00497D8E" w:rsidP="006B63F3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</w:p>
        </w:tc>
      </w:tr>
      <w:tr w:rsidR="00497D8E" w:rsidRPr="008A5FD2" w14:paraId="4A5D096F" w14:textId="77777777" w:rsidTr="06DB7551">
        <w:trPr>
          <w:trHeight w:val="20"/>
          <w:jc w:val="center"/>
        </w:trPr>
        <w:tc>
          <w:tcPr>
            <w:tcW w:w="6907" w:type="dxa"/>
            <w:gridSpan w:val="3"/>
          </w:tcPr>
          <w:p w14:paraId="049B3661" w14:textId="35DC0943" w:rsidR="00497D8E" w:rsidRPr="008A5FD2" w:rsidRDefault="00E4261B" w:rsidP="006B63F3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University of Urbana-Champaign</w:t>
            </w:r>
            <w:r w:rsidR="007A57C0">
              <w:rPr>
                <w:rFonts w:ascii="Times New Roman" w:hAnsi="Times New Roman"/>
                <w:b/>
              </w:rPr>
              <w:t xml:space="preserve"> – </w:t>
            </w:r>
            <w:r>
              <w:rPr>
                <w:rFonts w:ascii="Times New Roman" w:hAnsi="Times New Roman"/>
                <w:b/>
              </w:rPr>
              <w:t>College of Liberal Arts &amp; Sciences</w:t>
            </w:r>
          </w:p>
          <w:p w14:paraId="5181EC8C" w14:textId="11E712D7" w:rsidR="00497D8E" w:rsidRPr="008A5FD2" w:rsidRDefault="00497D8E" w:rsidP="006B63F3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8A5FD2">
              <w:rPr>
                <w:rFonts w:ascii="Times New Roman" w:hAnsi="Times New Roman"/>
                <w:i/>
              </w:rPr>
              <w:t xml:space="preserve">Bachelor of </w:t>
            </w:r>
            <w:r w:rsidR="00A53833">
              <w:rPr>
                <w:rFonts w:ascii="Times New Roman" w:hAnsi="Times New Roman"/>
                <w:i/>
              </w:rPr>
              <w:t>Mathematics</w:t>
            </w:r>
            <w:r w:rsidRPr="008A5FD2">
              <w:rPr>
                <w:rFonts w:ascii="Times New Roman" w:hAnsi="Times New Roman"/>
                <w:i/>
              </w:rPr>
              <w:t xml:space="preserve">; </w:t>
            </w:r>
          </w:p>
        </w:tc>
        <w:tc>
          <w:tcPr>
            <w:tcW w:w="3461" w:type="dxa"/>
          </w:tcPr>
          <w:p w14:paraId="005C9161" w14:textId="057B6D7E" w:rsidR="00497D8E" w:rsidRPr="008A5FD2" w:rsidRDefault="00A53833" w:rsidP="006B63F3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Chicago, IL</w:t>
            </w:r>
          </w:p>
          <w:p w14:paraId="7A41D388" w14:textId="753CAE53" w:rsidR="00497D8E" w:rsidRPr="008A5FD2" w:rsidRDefault="00497D8E" w:rsidP="006B63F3">
            <w:pPr>
              <w:spacing w:after="0" w:line="240" w:lineRule="auto"/>
              <w:jc w:val="right"/>
              <w:rPr>
                <w:rFonts w:ascii="Times New Roman" w:hAnsi="Times New Roman"/>
                <w:i/>
              </w:rPr>
            </w:pPr>
          </w:p>
        </w:tc>
      </w:tr>
      <w:tr w:rsidR="00497D8E" w:rsidRPr="008A5FD2" w14:paraId="12DDE43F" w14:textId="77777777" w:rsidTr="06DB7551">
        <w:trPr>
          <w:trHeight w:val="20"/>
          <w:jc w:val="center"/>
        </w:trPr>
        <w:tc>
          <w:tcPr>
            <w:tcW w:w="10368" w:type="dxa"/>
            <w:gridSpan w:val="4"/>
          </w:tcPr>
          <w:p w14:paraId="6E3FC74E" w14:textId="7B64759E" w:rsidR="00497D8E" w:rsidRPr="008A5FD2" w:rsidRDefault="404C21BC" w:rsidP="404C21BC">
            <w:pPr>
              <w:pStyle w:val="NoSpacing1"/>
              <w:numPr>
                <w:ilvl w:val="0"/>
                <w:numId w:val="8"/>
              </w:numPr>
              <w:spacing w:line="264" w:lineRule="auto"/>
              <w:rPr>
                <w:rFonts w:ascii="Times New Roman" w:eastAsia="Times New Roman" w:hAnsi="Times New Roman"/>
              </w:rPr>
            </w:pPr>
            <w:r w:rsidRPr="404C21BC">
              <w:rPr>
                <w:rFonts w:ascii="Times New Roman" w:hAnsi="Times New Roman"/>
              </w:rPr>
              <w:t>GPA: 3.</w:t>
            </w:r>
            <w:r w:rsidR="00E4261B">
              <w:rPr>
                <w:rFonts w:ascii="Times New Roman" w:hAnsi="Times New Roman"/>
              </w:rPr>
              <w:t>7</w:t>
            </w:r>
            <w:r w:rsidR="00C03E7A">
              <w:rPr>
                <w:rFonts w:ascii="Times New Roman" w:hAnsi="Times New Roman"/>
              </w:rPr>
              <w:t>3</w:t>
            </w:r>
          </w:p>
          <w:p w14:paraId="625D97D4" w14:textId="55B398BA" w:rsidR="00EC11C1" w:rsidRDefault="33A60CE2" w:rsidP="00EC11C1">
            <w:pPr>
              <w:pStyle w:val="ListParagraph"/>
              <w:numPr>
                <w:ilvl w:val="0"/>
                <w:numId w:val="8"/>
              </w:numPr>
              <w:spacing w:after="0" w:line="264" w:lineRule="auto"/>
              <w:rPr>
                <w:rFonts w:ascii="Times New Roman" w:eastAsia="Times New Roman" w:hAnsi="Times New Roman"/>
              </w:rPr>
            </w:pPr>
            <w:r w:rsidRPr="33A60CE2">
              <w:rPr>
                <w:rFonts w:ascii="Times New Roman" w:eastAsia="Times New Roman" w:hAnsi="Times New Roman"/>
              </w:rPr>
              <w:t>Relevant Coursework:</w:t>
            </w:r>
            <w:r w:rsidR="00E4261B">
              <w:rPr>
                <w:rFonts w:ascii="Times New Roman" w:eastAsia="Times New Roman" w:hAnsi="Times New Roman"/>
              </w:rPr>
              <w:t xml:space="preserve"> </w:t>
            </w:r>
            <w:r w:rsidR="00C03E7A">
              <w:rPr>
                <w:rFonts w:ascii="Times New Roman" w:eastAsia="Times New Roman" w:hAnsi="Times New Roman"/>
              </w:rPr>
              <w:t xml:space="preserve">Real Analysis, Number Theory, </w:t>
            </w:r>
            <w:r w:rsidR="00FE691C">
              <w:rPr>
                <w:rFonts w:ascii="Times New Roman" w:eastAsia="Times New Roman" w:hAnsi="Times New Roman"/>
              </w:rPr>
              <w:t xml:space="preserve">Applied Complex Variables, </w:t>
            </w:r>
            <w:r w:rsidR="0046317A">
              <w:rPr>
                <w:rFonts w:ascii="Times New Roman" w:eastAsia="Times New Roman" w:hAnsi="Times New Roman"/>
              </w:rPr>
              <w:t xml:space="preserve">Statistics and Probability, </w:t>
            </w:r>
            <w:r w:rsidR="00E4261B">
              <w:rPr>
                <w:rFonts w:ascii="Times New Roman" w:eastAsia="Times New Roman" w:hAnsi="Times New Roman"/>
              </w:rPr>
              <w:t>Fundamental Mathematics (Discrete Math)</w:t>
            </w:r>
            <w:r w:rsidRPr="33A60CE2">
              <w:rPr>
                <w:rFonts w:ascii="Times New Roman" w:eastAsia="Times New Roman" w:hAnsi="Times New Roman"/>
              </w:rPr>
              <w:t xml:space="preserve">, </w:t>
            </w:r>
            <w:r w:rsidR="00E4261B">
              <w:rPr>
                <w:rFonts w:ascii="Times New Roman" w:eastAsia="Times New Roman" w:hAnsi="Times New Roman"/>
              </w:rPr>
              <w:t xml:space="preserve">Abstract </w:t>
            </w:r>
            <w:r w:rsidRPr="33A60CE2">
              <w:rPr>
                <w:rFonts w:ascii="Times New Roman" w:eastAsia="Times New Roman" w:hAnsi="Times New Roman"/>
              </w:rPr>
              <w:t xml:space="preserve">Linear Algebra, </w:t>
            </w:r>
            <w:r w:rsidR="00E4261B" w:rsidRPr="33A60CE2">
              <w:rPr>
                <w:rFonts w:ascii="Times New Roman" w:eastAsia="Times New Roman" w:hAnsi="Times New Roman"/>
              </w:rPr>
              <w:t>Microeconomics</w:t>
            </w:r>
            <w:r w:rsidRPr="33A60CE2">
              <w:rPr>
                <w:rFonts w:ascii="Times New Roman" w:eastAsia="Times New Roman" w:hAnsi="Times New Roman"/>
              </w:rPr>
              <w:t>,</w:t>
            </w:r>
            <w:r w:rsidR="0046317A">
              <w:rPr>
                <w:rFonts w:ascii="Times New Roman" w:eastAsia="Times New Roman" w:hAnsi="Times New Roman"/>
              </w:rPr>
              <w:t xml:space="preserve"> Macroeconomics</w:t>
            </w:r>
            <w:r w:rsidR="00D1674E">
              <w:rPr>
                <w:rFonts w:ascii="Times New Roman" w:eastAsia="Times New Roman" w:hAnsi="Times New Roman"/>
              </w:rPr>
              <w:t>,</w:t>
            </w:r>
            <w:r w:rsidRPr="33A60CE2">
              <w:rPr>
                <w:rFonts w:ascii="Times New Roman" w:eastAsia="Times New Roman" w:hAnsi="Times New Roman"/>
              </w:rPr>
              <w:t xml:space="preserve"> Multivariable Calculus, Differential Equations</w:t>
            </w:r>
            <w:r w:rsidR="00AF7296">
              <w:rPr>
                <w:rFonts w:ascii="Times New Roman" w:eastAsia="Times New Roman" w:hAnsi="Times New Roman"/>
              </w:rPr>
              <w:t xml:space="preserve">, Intro to Computer Science 1, Intro to Philosophy </w:t>
            </w:r>
          </w:p>
          <w:p w14:paraId="0864820D" w14:textId="3DEDA88B" w:rsidR="00EC11C1" w:rsidRPr="00EC11C1" w:rsidRDefault="00EC11C1" w:rsidP="00EC11C1">
            <w:pPr>
              <w:pStyle w:val="ListParagraph"/>
              <w:spacing w:after="0" w:line="264" w:lineRule="auto"/>
              <w:rPr>
                <w:rFonts w:ascii="Times New Roman" w:eastAsia="Times New Roman" w:hAnsi="Times New Roman"/>
              </w:rPr>
            </w:pPr>
          </w:p>
        </w:tc>
      </w:tr>
      <w:tr w:rsidR="00497D8E" w:rsidRPr="008A5FD2" w14:paraId="21F92AB1" w14:textId="77777777" w:rsidTr="06DB7551">
        <w:trPr>
          <w:trHeight w:val="20"/>
          <w:jc w:val="center"/>
        </w:trPr>
        <w:tc>
          <w:tcPr>
            <w:tcW w:w="6907" w:type="dxa"/>
            <w:gridSpan w:val="3"/>
          </w:tcPr>
          <w:p w14:paraId="30939502" w14:textId="77777777" w:rsidR="00497D8E" w:rsidRPr="008A5FD2" w:rsidRDefault="00497D8E" w:rsidP="006B63F3">
            <w:pPr>
              <w:spacing w:after="0" w:line="240" w:lineRule="auto"/>
              <w:rPr>
                <w:rFonts w:ascii="Times New Roman" w:hAnsi="Times New Roman"/>
                <w:b/>
                <w:u w:val="single"/>
              </w:rPr>
            </w:pPr>
            <w:r w:rsidRPr="008A5FD2">
              <w:rPr>
                <w:rFonts w:ascii="Times New Roman" w:hAnsi="Times New Roman"/>
                <w:b/>
                <w:u w:val="single"/>
              </w:rPr>
              <w:t>WORK EXPERIENCE</w:t>
            </w:r>
          </w:p>
        </w:tc>
        <w:tc>
          <w:tcPr>
            <w:tcW w:w="3461" w:type="dxa"/>
          </w:tcPr>
          <w:p w14:paraId="28C829D2" w14:textId="77777777" w:rsidR="00497D8E" w:rsidRPr="008A5FD2" w:rsidRDefault="00497D8E" w:rsidP="006B63F3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</w:p>
        </w:tc>
      </w:tr>
      <w:tr w:rsidR="00497D8E" w:rsidRPr="008A5FD2" w14:paraId="2AF541FB" w14:textId="77777777" w:rsidTr="06DB7551">
        <w:trPr>
          <w:trHeight w:val="630"/>
          <w:jc w:val="center"/>
        </w:trPr>
        <w:tc>
          <w:tcPr>
            <w:tcW w:w="6907" w:type="dxa"/>
            <w:gridSpan w:val="3"/>
          </w:tcPr>
          <w:p w14:paraId="53BEF399" w14:textId="5E49393F" w:rsidR="00F71AD6" w:rsidRDefault="00F71AD6" w:rsidP="00F71AD6">
            <w:pPr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Office of CPA and Ass</w:t>
            </w:r>
            <w:r w:rsidR="003F3097">
              <w:rPr>
                <w:rFonts w:ascii="Times New Roman" w:eastAsia="Times New Roman" w:hAnsi="Times New Roman"/>
                <w:b/>
              </w:rPr>
              <w:t>o</w:t>
            </w:r>
            <w:r>
              <w:rPr>
                <w:rFonts w:ascii="Times New Roman" w:eastAsia="Times New Roman" w:hAnsi="Times New Roman"/>
                <w:b/>
              </w:rPr>
              <w:t xml:space="preserve">ciates LTD </w:t>
            </w:r>
          </w:p>
          <w:p w14:paraId="452A88EF" w14:textId="257A0C7C" w:rsidR="00497D8E" w:rsidRPr="008A5FD2" w:rsidRDefault="003D461A" w:rsidP="006B63F3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eastAsia="Times New Roman" w:hAnsi="Times New Roman"/>
                <w:i/>
              </w:rPr>
              <w:t>Junior Tax Accountant</w:t>
            </w:r>
          </w:p>
        </w:tc>
        <w:tc>
          <w:tcPr>
            <w:tcW w:w="3461" w:type="dxa"/>
          </w:tcPr>
          <w:p w14:paraId="0BD415AA" w14:textId="568FACF2" w:rsidR="00497D8E" w:rsidRPr="008A5FD2" w:rsidRDefault="00F71AD6" w:rsidP="006B63F3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Chicago, IL</w:t>
            </w:r>
          </w:p>
          <w:p w14:paraId="624FD041" w14:textId="2C442E68" w:rsidR="00497D8E" w:rsidRPr="008A5FD2" w:rsidRDefault="006A3C24" w:rsidP="006B63F3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i/>
              </w:rPr>
              <w:t>June</w:t>
            </w:r>
            <w:r w:rsidR="00895832">
              <w:rPr>
                <w:rFonts w:ascii="Times New Roman" w:hAnsi="Times New Roman"/>
                <w:i/>
              </w:rPr>
              <w:t xml:space="preserve"> </w:t>
            </w:r>
            <w:r w:rsidR="00895832" w:rsidRPr="008A5FD2">
              <w:rPr>
                <w:rFonts w:ascii="Times New Roman" w:hAnsi="Times New Roman"/>
                <w:i/>
              </w:rPr>
              <w:t>2</w:t>
            </w:r>
            <w:r>
              <w:rPr>
                <w:rFonts w:ascii="Times New Roman" w:hAnsi="Times New Roman"/>
                <w:i/>
              </w:rPr>
              <w:t>021</w:t>
            </w:r>
            <w:r w:rsidR="00895832" w:rsidRPr="008A5FD2">
              <w:rPr>
                <w:rFonts w:ascii="Times New Roman" w:hAnsi="Times New Roman"/>
                <w:i/>
              </w:rPr>
              <w:t xml:space="preserve"> –</w:t>
            </w:r>
            <w:r w:rsidR="00895832">
              <w:rPr>
                <w:rFonts w:ascii="Times New Roman" w:hAnsi="Times New Roman"/>
                <w:i/>
              </w:rPr>
              <w:t xml:space="preserve"> Present </w:t>
            </w:r>
          </w:p>
        </w:tc>
      </w:tr>
      <w:tr w:rsidR="00497D8E" w:rsidRPr="008A5FD2" w14:paraId="2FC7D941" w14:textId="77777777" w:rsidTr="06DB7551">
        <w:trPr>
          <w:trHeight w:val="20"/>
          <w:jc w:val="center"/>
        </w:trPr>
        <w:tc>
          <w:tcPr>
            <w:tcW w:w="10368" w:type="dxa"/>
            <w:gridSpan w:val="4"/>
          </w:tcPr>
          <w:p w14:paraId="5482ECE7" w14:textId="1E3E9BDB" w:rsidR="00026A94" w:rsidRPr="00026A94" w:rsidRDefault="006A3C24" w:rsidP="404C21BC">
            <w:pPr>
              <w:pStyle w:val="ListParagraph"/>
              <w:numPr>
                <w:ilvl w:val="0"/>
                <w:numId w:val="7"/>
              </w:numPr>
              <w:spacing w:after="0" w:line="264" w:lineRule="auto"/>
              <w:rPr>
                <w:rFonts w:cs="Calibri"/>
              </w:rPr>
            </w:pPr>
            <w:r>
              <w:rPr>
                <w:rFonts w:ascii="Times New Roman" w:hAnsi="Times New Roman"/>
              </w:rPr>
              <w:t>Oversaw the payroll of 20+ Vietnamese owned</w:t>
            </w:r>
            <w:r w:rsidR="001F477D">
              <w:rPr>
                <w:rFonts w:ascii="Times New Roman" w:hAnsi="Times New Roman"/>
              </w:rPr>
              <w:t xml:space="preserve"> businesses</w:t>
            </w:r>
            <w:r>
              <w:rPr>
                <w:rFonts w:ascii="Times New Roman" w:hAnsi="Times New Roman"/>
              </w:rPr>
              <w:t xml:space="preserve"> on a </w:t>
            </w:r>
            <w:r w:rsidR="001F477D">
              <w:rPr>
                <w:rFonts w:ascii="Times New Roman" w:hAnsi="Times New Roman"/>
              </w:rPr>
              <w:t>week-to-week</w:t>
            </w:r>
            <w:r>
              <w:rPr>
                <w:rFonts w:ascii="Times New Roman" w:hAnsi="Times New Roman"/>
              </w:rPr>
              <w:t xml:space="preserve"> basis which included handling sensitive data such as employee SSN, Address,</w:t>
            </w:r>
            <w:r w:rsidR="001F477D">
              <w:rPr>
                <w:rFonts w:ascii="Times New Roman" w:hAnsi="Times New Roman"/>
              </w:rPr>
              <w:t xml:space="preserve"> and Income. </w:t>
            </w:r>
          </w:p>
          <w:p w14:paraId="6B08697B" w14:textId="5530A2BF" w:rsidR="00026A94" w:rsidRPr="001F477D" w:rsidRDefault="001F477D" w:rsidP="404C21BC">
            <w:pPr>
              <w:pStyle w:val="ListParagraph"/>
              <w:numPr>
                <w:ilvl w:val="0"/>
                <w:numId w:val="7"/>
              </w:numPr>
              <w:spacing w:after="0" w:line="264" w:lineRule="auto"/>
              <w:rPr>
                <w:rFonts w:cs="Calibri"/>
              </w:rPr>
            </w:pPr>
            <w:r>
              <w:rPr>
                <w:rFonts w:ascii="Times New Roman" w:hAnsi="Times New Roman"/>
              </w:rPr>
              <w:t xml:space="preserve">Completed accounting for the office and other Vietnamese restaurants with over $800,000 in annual income. Reviewed months of credit card purchases, utility bills, and receipts. </w:t>
            </w:r>
          </w:p>
          <w:p w14:paraId="732EA5AE" w14:textId="2217ECEC" w:rsidR="006A3C24" w:rsidRPr="004F436C" w:rsidRDefault="00CB0A62" w:rsidP="006A3C24">
            <w:pPr>
              <w:pStyle w:val="ListParagraph"/>
              <w:numPr>
                <w:ilvl w:val="0"/>
                <w:numId w:val="7"/>
              </w:numPr>
              <w:spacing w:after="0" w:line="264" w:lineRule="auto"/>
              <w:rPr>
                <w:rFonts w:cs="Calibri"/>
              </w:rPr>
            </w:pPr>
            <w:r>
              <w:rPr>
                <w:rFonts w:ascii="Times New Roman" w:hAnsi="Times New Roman"/>
              </w:rPr>
              <w:t>Provided customer support in filling important tax forms and applying for business loans. Translating information, paying off</w:t>
            </w:r>
            <w:r w:rsidR="004F436C">
              <w:rPr>
                <w:rFonts w:ascii="Times New Roman" w:hAnsi="Times New Roman"/>
              </w:rPr>
              <w:t xml:space="preserve"> dues</w:t>
            </w:r>
            <w:r>
              <w:rPr>
                <w:rFonts w:ascii="Times New Roman" w:hAnsi="Times New Roman"/>
              </w:rPr>
              <w:t xml:space="preserve">, completing mandatory </w:t>
            </w:r>
            <w:r w:rsidR="004F436C">
              <w:rPr>
                <w:rFonts w:ascii="Times New Roman" w:hAnsi="Times New Roman"/>
              </w:rPr>
              <w:t>business forms</w:t>
            </w:r>
            <w:r>
              <w:rPr>
                <w:rFonts w:ascii="Times New Roman" w:hAnsi="Times New Roman"/>
              </w:rPr>
              <w:t xml:space="preserve">. </w:t>
            </w:r>
          </w:p>
          <w:p w14:paraId="0D8B3047" w14:textId="4AE31704" w:rsidR="004F436C" w:rsidRPr="00EC11C1" w:rsidRDefault="004F436C" w:rsidP="004F436C">
            <w:pPr>
              <w:pStyle w:val="ListParagraph"/>
              <w:spacing w:after="0" w:line="264" w:lineRule="auto"/>
              <w:rPr>
                <w:rFonts w:cs="Calibri"/>
              </w:rPr>
            </w:pPr>
          </w:p>
        </w:tc>
      </w:tr>
      <w:tr w:rsidR="00497D8E" w:rsidRPr="008A5FD2" w14:paraId="256AD56E" w14:textId="77777777" w:rsidTr="06DB7551">
        <w:trPr>
          <w:trHeight w:val="20"/>
          <w:jc w:val="center"/>
        </w:trPr>
        <w:tc>
          <w:tcPr>
            <w:tcW w:w="6907" w:type="dxa"/>
            <w:gridSpan w:val="3"/>
          </w:tcPr>
          <w:p w14:paraId="4F2674A4" w14:textId="77777777" w:rsidR="00D51078" w:rsidRDefault="00D51078" w:rsidP="00D51078">
            <w:pPr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 xml:space="preserve">Glamour Nails and Spa </w:t>
            </w:r>
          </w:p>
          <w:p w14:paraId="3F4C38CF" w14:textId="1ACBA0AA" w:rsidR="00497D8E" w:rsidRPr="008A5FD2" w:rsidRDefault="00C60685" w:rsidP="006B63F3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eastAsia="Times New Roman" w:hAnsi="Times New Roman"/>
                <w:i/>
              </w:rPr>
              <w:t>Receptionist</w:t>
            </w:r>
          </w:p>
        </w:tc>
        <w:tc>
          <w:tcPr>
            <w:tcW w:w="3461" w:type="dxa"/>
          </w:tcPr>
          <w:p w14:paraId="6A2C389C" w14:textId="1AF4F1F9" w:rsidR="00497D8E" w:rsidRPr="008A5FD2" w:rsidRDefault="00D51078" w:rsidP="006B63F3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Chicago, IL</w:t>
            </w:r>
          </w:p>
          <w:p w14:paraId="3D84A997" w14:textId="075F19AF" w:rsidR="00497D8E" w:rsidRPr="008A5FD2" w:rsidRDefault="009A5A22" w:rsidP="006B63F3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i/>
              </w:rPr>
              <w:t>J</w:t>
            </w:r>
            <w:r w:rsidR="006A3C24">
              <w:rPr>
                <w:rFonts w:ascii="Times New Roman" w:eastAsia="Times New Roman" w:hAnsi="Times New Roman"/>
                <w:i/>
              </w:rPr>
              <w:t>une</w:t>
            </w:r>
            <w:r>
              <w:rPr>
                <w:rFonts w:ascii="Times New Roman" w:eastAsia="Times New Roman" w:hAnsi="Times New Roman"/>
                <w:i/>
              </w:rPr>
              <w:t xml:space="preserve"> 2020 </w:t>
            </w:r>
            <w:r w:rsidRPr="008A5FD2">
              <w:rPr>
                <w:rFonts w:ascii="Times New Roman" w:hAnsi="Times New Roman"/>
                <w:i/>
              </w:rPr>
              <w:t>–</w:t>
            </w:r>
            <w:r>
              <w:rPr>
                <w:rFonts w:ascii="Times New Roman" w:hAnsi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/>
                <w:i/>
              </w:rPr>
              <w:t>Present</w:t>
            </w:r>
          </w:p>
        </w:tc>
      </w:tr>
      <w:tr w:rsidR="00497D8E" w:rsidRPr="008A5FD2" w14:paraId="1FC24B8B" w14:textId="77777777" w:rsidTr="06DB7551">
        <w:trPr>
          <w:trHeight w:val="1440"/>
          <w:jc w:val="center"/>
        </w:trPr>
        <w:tc>
          <w:tcPr>
            <w:tcW w:w="10368" w:type="dxa"/>
            <w:gridSpan w:val="4"/>
          </w:tcPr>
          <w:p w14:paraId="73729753" w14:textId="1BE79F84" w:rsidR="002C4260" w:rsidRDefault="33A60CE2" w:rsidP="404C21BC">
            <w:pPr>
              <w:pStyle w:val="ListParagraph"/>
              <w:numPr>
                <w:ilvl w:val="0"/>
                <w:numId w:val="8"/>
              </w:numPr>
              <w:spacing w:after="0" w:line="264" w:lineRule="auto"/>
              <w:rPr>
                <w:rFonts w:ascii="Times New Roman" w:eastAsia="Times New Roman" w:hAnsi="Times New Roman"/>
              </w:rPr>
            </w:pPr>
            <w:r w:rsidRPr="33A60CE2">
              <w:rPr>
                <w:rFonts w:ascii="Times New Roman" w:eastAsia="Times New Roman" w:hAnsi="Times New Roman"/>
              </w:rPr>
              <w:t>Coordinate 7-day appointment schedules. Implemented scheduling system that made the business 300% less likely to overbook and boosted client retention by 100%.</w:t>
            </w:r>
          </w:p>
          <w:p w14:paraId="59F63793" w14:textId="39534FAA" w:rsidR="404C21BC" w:rsidRPr="001711BD" w:rsidRDefault="001711BD" w:rsidP="404C21BC">
            <w:pPr>
              <w:pStyle w:val="ListParagraph"/>
              <w:numPr>
                <w:ilvl w:val="0"/>
                <w:numId w:val="8"/>
              </w:numPr>
              <w:spacing w:after="0" w:line="264" w:lineRule="auto"/>
              <w:rPr>
                <w:rFonts w:cs="Calibri"/>
              </w:rPr>
            </w:pPr>
            <w:r>
              <w:rPr>
                <w:rFonts w:ascii="Times New Roman" w:eastAsia="Times New Roman" w:hAnsi="Times New Roman" w:cs="Calibri"/>
              </w:rPr>
              <w:t>Provided customer service while bridging the language gap between customers and employees streamlining communication.</w:t>
            </w:r>
          </w:p>
          <w:p w14:paraId="6750D090" w14:textId="7B6D931C" w:rsidR="001711BD" w:rsidRDefault="001711BD" w:rsidP="404C21BC">
            <w:pPr>
              <w:pStyle w:val="ListParagraph"/>
              <w:numPr>
                <w:ilvl w:val="0"/>
                <w:numId w:val="8"/>
              </w:numPr>
              <w:spacing w:after="0" w:line="264" w:lineRule="auto"/>
              <w:rPr>
                <w:rFonts w:cs="Calibri"/>
              </w:rPr>
            </w:pPr>
            <w:r>
              <w:rPr>
                <w:rFonts w:ascii="Times New Roman" w:hAnsi="Times New Roman"/>
              </w:rPr>
              <w:t>Prepped the spa for service increasing productivity by 100%: stocking supplies, providing equipment for nail techs, handing out complimentary items.</w:t>
            </w:r>
          </w:p>
          <w:p w14:paraId="03E5BE4D" w14:textId="4FD5D225" w:rsidR="008A5FD2" w:rsidRPr="002C4260" w:rsidRDefault="404C21BC" w:rsidP="404C21BC">
            <w:pPr>
              <w:pStyle w:val="NoSpacing1"/>
              <w:numPr>
                <w:ilvl w:val="0"/>
                <w:numId w:val="8"/>
              </w:numPr>
              <w:spacing w:line="264" w:lineRule="auto"/>
              <w:rPr>
                <w:rFonts w:ascii="Times New Roman" w:eastAsia="Times New Roman" w:hAnsi="Times New Roman"/>
              </w:rPr>
            </w:pPr>
            <w:r w:rsidRPr="404C21BC">
              <w:rPr>
                <w:rFonts w:ascii="Times New Roman" w:eastAsia="Times New Roman" w:hAnsi="Times New Roman"/>
              </w:rPr>
              <w:t xml:space="preserve">Oversaw cashier functions, custodial functions and bookkeeping for the income generated by the business daily. </w:t>
            </w:r>
          </w:p>
        </w:tc>
      </w:tr>
      <w:tr w:rsidR="00497D8E" w:rsidRPr="008A5FD2" w14:paraId="19A53AD3" w14:textId="77777777" w:rsidTr="06DB7551">
        <w:trPr>
          <w:trHeight w:val="144"/>
          <w:jc w:val="center"/>
        </w:trPr>
        <w:tc>
          <w:tcPr>
            <w:tcW w:w="10368" w:type="dxa"/>
            <w:gridSpan w:val="4"/>
          </w:tcPr>
          <w:p w14:paraId="40ED0EDA" w14:textId="4744576B" w:rsidR="008C35B4" w:rsidRDefault="008C35B4" w:rsidP="404C21BC">
            <w:pPr>
              <w:pStyle w:val="NoSpacing1"/>
              <w:spacing w:line="264" w:lineRule="auto"/>
              <w:rPr>
                <w:rFonts w:ascii="Times New Roman" w:hAnsi="Times New Roman"/>
                <w:b/>
                <w:bCs/>
                <w:u w:val="single"/>
              </w:rPr>
            </w:pPr>
          </w:p>
          <w:tbl>
            <w:tblPr>
              <w:tblW w:w="396" w:type="dxa"/>
              <w:jc w:val="center"/>
              <w:tblCellMar>
                <w:top w:w="14" w:type="dxa"/>
                <w:left w:w="72" w:type="dxa"/>
                <w:bottom w:w="14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396"/>
            </w:tblGrid>
            <w:tr w:rsidR="006A3C24" w:rsidRPr="008A5FD2" w14:paraId="28FD559D" w14:textId="77777777" w:rsidTr="006A3C24">
              <w:trPr>
                <w:trHeight w:val="144"/>
                <w:jc w:val="center"/>
              </w:trPr>
              <w:tc>
                <w:tcPr>
                  <w:tcW w:w="396" w:type="dxa"/>
                </w:tcPr>
                <w:p w14:paraId="36279EA1" w14:textId="70C79501" w:rsidR="006A3C24" w:rsidRPr="008A5FD2" w:rsidRDefault="006A3C24" w:rsidP="21624F0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b/>
                      <w:bCs/>
                      <w:color w:val="000000" w:themeColor="text1"/>
                    </w:rPr>
                  </w:pPr>
                </w:p>
              </w:tc>
            </w:tr>
          </w:tbl>
          <w:p w14:paraId="48A9155C" w14:textId="4F1CE8CB" w:rsidR="00497D8E" w:rsidRPr="008A5FD2" w:rsidRDefault="21624F07" w:rsidP="21624F07">
            <w:pPr>
              <w:pStyle w:val="NoSpacing1"/>
              <w:spacing w:line="264" w:lineRule="auto"/>
              <w:rPr>
                <w:rFonts w:ascii="Times New Roman" w:hAnsi="Times New Roman"/>
                <w:b/>
                <w:bCs/>
                <w:u w:val="single"/>
              </w:rPr>
            </w:pPr>
            <w:r w:rsidRPr="21624F07">
              <w:rPr>
                <w:rFonts w:ascii="Times New Roman" w:hAnsi="Times New Roman"/>
                <w:b/>
                <w:bCs/>
                <w:u w:val="single"/>
              </w:rPr>
              <w:t>LEADERSHIP</w:t>
            </w:r>
          </w:p>
        </w:tc>
      </w:tr>
      <w:tr w:rsidR="00497D8E" w:rsidRPr="008A5FD2" w14:paraId="2DFBB695" w14:textId="77777777" w:rsidTr="06DB7551">
        <w:trPr>
          <w:trHeight w:val="144"/>
          <w:jc w:val="center"/>
        </w:trPr>
        <w:tc>
          <w:tcPr>
            <w:tcW w:w="5198" w:type="dxa"/>
            <w:gridSpan w:val="2"/>
          </w:tcPr>
          <w:p w14:paraId="72CE604E" w14:textId="1A3ADE66" w:rsidR="00497D8E" w:rsidRPr="003716D2" w:rsidRDefault="00EC11C1" w:rsidP="003716D2">
            <w:pPr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UIUC E-SPORTS</w:t>
            </w:r>
            <w:r w:rsidR="003716D2">
              <w:rPr>
                <w:rFonts w:ascii="Times New Roman" w:eastAsia="Times New Roman" w:hAnsi="Times New Roman"/>
                <w:b/>
              </w:rPr>
              <w:t xml:space="preserve">  </w:t>
            </w:r>
          </w:p>
          <w:p w14:paraId="72517E41" w14:textId="6C9D7DFE" w:rsidR="00497D8E" w:rsidRPr="008A5FD2" w:rsidRDefault="00EC11C1" w:rsidP="006B63F3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Captain </w:t>
            </w:r>
          </w:p>
        </w:tc>
        <w:tc>
          <w:tcPr>
            <w:tcW w:w="5170" w:type="dxa"/>
            <w:gridSpan w:val="2"/>
          </w:tcPr>
          <w:p w14:paraId="3B656F70" w14:textId="73F0DD26" w:rsidR="00497D8E" w:rsidRPr="008A5FD2" w:rsidRDefault="003716D2" w:rsidP="006B63F3">
            <w:pPr>
              <w:pStyle w:val="NoSpacing1"/>
              <w:jc w:val="right"/>
              <w:rPr>
                <w:rFonts w:ascii="Times New Roman" w:eastAsia="Times New Roman" w:hAnsi="Times New Roman"/>
                <w:b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color w:val="000000"/>
              </w:rPr>
              <w:t>Chicago, IL</w:t>
            </w:r>
          </w:p>
          <w:p w14:paraId="3D70DDDA" w14:textId="6C575570" w:rsidR="00497D8E" w:rsidRPr="008A5FD2" w:rsidRDefault="00EC11C1" w:rsidP="006B63F3">
            <w:pPr>
              <w:spacing w:after="0" w:line="240" w:lineRule="auto"/>
              <w:jc w:val="right"/>
              <w:rPr>
                <w:rFonts w:ascii="Times New Roman" w:hAnsi="Times New Roman"/>
                <w:i/>
              </w:rPr>
            </w:pPr>
            <w:r>
              <w:rPr>
                <w:rFonts w:ascii="Times New Roman" w:eastAsia="Times New Roman" w:hAnsi="Times New Roman"/>
                <w:i/>
                <w:color w:val="000000"/>
              </w:rPr>
              <w:t>Jan</w:t>
            </w:r>
            <w:r w:rsidR="00497D8E" w:rsidRPr="008A5FD2">
              <w:rPr>
                <w:rFonts w:ascii="Times New Roman" w:eastAsia="Times New Roman" w:hAnsi="Times New Roman"/>
                <w:i/>
                <w:color w:val="000000"/>
              </w:rPr>
              <w:t xml:space="preserve"> 20</w:t>
            </w:r>
            <w:r w:rsidR="003F03C6">
              <w:rPr>
                <w:rFonts w:ascii="Times New Roman" w:eastAsia="Times New Roman" w:hAnsi="Times New Roman"/>
                <w:i/>
                <w:color w:val="000000"/>
              </w:rPr>
              <w:t>2</w:t>
            </w:r>
            <w:r>
              <w:rPr>
                <w:rFonts w:ascii="Times New Roman" w:eastAsia="Times New Roman" w:hAnsi="Times New Roman"/>
                <w:i/>
                <w:color w:val="000000"/>
              </w:rPr>
              <w:t>3</w:t>
            </w:r>
            <w:r w:rsidR="00497D8E" w:rsidRPr="008A5FD2">
              <w:rPr>
                <w:rFonts w:ascii="Times New Roman" w:eastAsia="Times New Roman" w:hAnsi="Times New Roman"/>
                <w:i/>
                <w:color w:val="000000"/>
              </w:rPr>
              <w:t xml:space="preserve"> – Current</w:t>
            </w:r>
          </w:p>
        </w:tc>
      </w:tr>
      <w:tr w:rsidR="00497D8E" w:rsidRPr="008A5FD2" w14:paraId="28DE819F" w14:textId="77777777" w:rsidTr="06DB7551">
        <w:trPr>
          <w:trHeight w:val="144"/>
          <w:jc w:val="center"/>
        </w:trPr>
        <w:tc>
          <w:tcPr>
            <w:tcW w:w="10368" w:type="dxa"/>
            <w:gridSpan w:val="4"/>
          </w:tcPr>
          <w:p w14:paraId="7D0C7001" w14:textId="502053C3" w:rsidR="00497D8E" w:rsidRDefault="00EC11C1" w:rsidP="404C21BC">
            <w:pPr>
              <w:pStyle w:val="ListParagraph"/>
              <w:numPr>
                <w:ilvl w:val="0"/>
                <w:numId w:val="8"/>
              </w:numPr>
              <w:spacing w:after="0" w:line="264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Lead a team of 7 players through multiple tournaments against the top 1% and accrued monetary prizes.</w:t>
            </w:r>
          </w:p>
          <w:p w14:paraId="3156BF4E" w14:textId="5AE6A0E7" w:rsidR="00EC11C1" w:rsidRPr="008A5FD2" w:rsidRDefault="00EC11C1" w:rsidP="404C21BC">
            <w:pPr>
              <w:pStyle w:val="ListParagraph"/>
              <w:numPr>
                <w:ilvl w:val="0"/>
                <w:numId w:val="8"/>
              </w:numPr>
              <w:spacing w:after="0" w:line="264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Gave moral support through tough losses, long practices, </w:t>
            </w:r>
            <w:r w:rsidR="00EF1CE4">
              <w:rPr>
                <w:rFonts w:ascii="Times New Roman" w:eastAsia="Times New Roman" w:hAnsi="Times New Roman"/>
              </w:rPr>
              <w:t>and</w:t>
            </w:r>
            <w:r>
              <w:rPr>
                <w:rFonts w:ascii="Times New Roman" w:eastAsia="Times New Roman" w:hAnsi="Times New Roman"/>
              </w:rPr>
              <w:t xml:space="preserve"> disputes.</w:t>
            </w:r>
          </w:p>
          <w:p w14:paraId="3CDF474B" w14:textId="77777777" w:rsidR="006A3C24" w:rsidRDefault="00EC11C1" w:rsidP="00EC11C1">
            <w:pPr>
              <w:pStyle w:val="ListParagraph"/>
              <w:numPr>
                <w:ilvl w:val="0"/>
                <w:numId w:val="8"/>
              </w:numPr>
              <w:spacing w:after="0" w:line="264" w:lineRule="auto"/>
              <w:rPr>
                <w:rFonts w:ascii="Times New Roman" w:eastAsia="Times New Roman" w:hAnsi="Times New Roman"/>
                <w:color w:val="000000" w:themeColor="text1"/>
              </w:rPr>
            </w:pPr>
            <w:r>
              <w:rPr>
                <w:rFonts w:ascii="Times New Roman" w:eastAsia="Times New Roman" w:hAnsi="Times New Roman"/>
                <w:color w:val="000000" w:themeColor="text1"/>
              </w:rPr>
              <w:t xml:space="preserve">Maintained a professional look for our multitude of sponsors, some of which are billion-dollar companies. </w:t>
            </w:r>
          </w:p>
          <w:p w14:paraId="6D9EE19E" w14:textId="7811FE81" w:rsidR="00D1674E" w:rsidRPr="00E057C4" w:rsidRDefault="00F80EE6" w:rsidP="00D1674E">
            <w:pPr>
              <w:spacing w:after="0" w:line="240" w:lineRule="auto"/>
              <w:rPr>
                <w:rFonts w:ascii="Times New Roman" w:eastAsia="Times New Roman" w:hAnsi="Times New Roman"/>
                <w:bCs/>
                <w:i/>
                <w:iCs/>
              </w:rPr>
            </w:pPr>
            <w:r>
              <w:rPr>
                <w:rFonts w:ascii="Times New Roman" w:eastAsia="Times New Roman" w:hAnsi="Times New Roman"/>
                <w:b/>
              </w:rPr>
              <w:t>Vietnamese Student Association                                                                                                               Chicago, I</w:t>
            </w:r>
            <w:r w:rsidR="00E057C4">
              <w:rPr>
                <w:rFonts w:ascii="Times New Roman" w:eastAsia="Times New Roman" w:hAnsi="Times New Roman"/>
                <w:b/>
              </w:rPr>
              <w:t>L</w:t>
            </w:r>
            <w:r>
              <w:rPr>
                <w:rFonts w:ascii="Times New Roman" w:eastAsia="Times New Roman" w:hAnsi="Times New Roman"/>
                <w:b/>
              </w:rPr>
              <w:br/>
            </w:r>
            <w:r w:rsidR="00E057C4">
              <w:rPr>
                <w:rFonts w:ascii="Times New Roman" w:eastAsia="Times New Roman" w:hAnsi="Times New Roman"/>
                <w:bCs/>
                <w:i/>
                <w:iCs/>
              </w:rPr>
              <w:t xml:space="preserve">Dance Coordinator                                                                                                                         </w:t>
            </w:r>
            <w:r w:rsidR="00DA3258">
              <w:rPr>
                <w:rFonts w:ascii="Times New Roman" w:eastAsia="Times New Roman" w:hAnsi="Times New Roman"/>
                <w:bCs/>
                <w:i/>
                <w:iCs/>
              </w:rPr>
              <w:t>May 2024 - Curren</w:t>
            </w:r>
            <w:r w:rsidR="00F32EE0">
              <w:rPr>
                <w:rFonts w:ascii="Times New Roman" w:eastAsia="Times New Roman" w:hAnsi="Times New Roman"/>
                <w:bCs/>
                <w:i/>
                <w:iCs/>
              </w:rPr>
              <w:t>t</w:t>
            </w:r>
          </w:p>
          <w:p w14:paraId="446763DC" w14:textId="70A2C488" w:rsidR="004F436C" w:rsidRDefault="00F32EE0" w:rsidP="00F32EE0">
            <w:pPr>
              <w:pStyle w:val="ListParagraph"/>
              <w:numPr>
                <w:ilvl w:val="0"/>
                <w:numId w:val="12"/>
              </w:numPr>
              <w:spacing w:after="0" w:line="264" w:lineRule="auto"/>
              <w:rPr>
                <w:rFonts w:ascii="Times New Roman" w:eastAsia="Times New Roman" w:hAnsi="Times New Roman"/>
                <w:color w:val="000000" w:themeColor="text1"/>
              </w:rPr>
            </w:pPr>
            <w:r>
              <w:rPr>
                <w:rFonts w:ascii="Times New Roman" w:eastAsia="Times New Roman" w:hAnsi="Times New Roman"/>
                <w:color w:val="000000" w:themeColor="text1"/>
              </w:rPr>
              <w:t xml:space="preserve">Coordinated a </w:t>
            </w:r>
            <w:r w:rsidR="008A106B">
              <w:rPr>
                <w:rFonts w:ascii="Times New Roman" w:eastAsia="Times New Roman" w:hAnsi="Times New Roman"/>
                <w:color w:val="000000" w:themeColor="text1"/>
              </w:rPr>
              <w:t xml:space="preserve">large cultural </w:t>
            </w:r>
            <w:r w:rsidR="003B24C5">
              <w:rPr>
                <w:rFonts w:ascii="Times New Roman" w:eastAsia="Times New Roman" w:hAnsi="Times New Roman"/>
                <w:color w:val="000000" w:themeColor="text1"/>
              </w:rPr>
              <w:t xml:space="preserve">dance </w:t>
            </w:r>
            <w:r w:rsidR="008A106B">
              <w:rPr>
                <w:rFonts w:ascii="Times New Roman" w:eastAsia="Times New Roman" w:hAnsi="Times New Roman"/>
                <w:color w:val="000000" w:themeColor="text1"/>
              </w:rPr>
              <w:t>with 15 people.</w:t>
            </w:r>
          </w:p>
          <w:p w14:paraId="4CCB40C0" w14:textId="77777777" w:rsidR="008A106B" w:rsidRDefault="008A106B" w:rsidP="00F32EE0">
            <w:pPr>
              <w:pStyle w:val="ListParagraph"/>
              <w:numPr>
                <w:ilvl w:val="0"/>
                <w:numId w:val="12"/>
              </w:numPr>
              <w:spacing w:after="0" w:line="264" w:lineRule="auto"/>
              <w:rPr>
                <w:rFonts w:ascii="Times New Roman" w:eastAsia="Times New Roman" w:hAnsi="Times New Roman"/>
                <w:color w:val="000000" w:themeColor="text1"/>
              </w:rPr>
            </w:pPr>
            <w:r>
              <w:rPr>
                <w:rFonts w:ascii="Times New Roman" w:eastAsia="Times New Roman" w:hAnsi="Times New Roman"/>
                <w:color w:val="000000" w:themeColor="text1"/>
              </w:rPr>
              <w:t xml:space="preserve">Hosted weekly practices and work out sessions to </w:t>
            </w:r>
            <w:r w:rsidR="003B24C5">
              <w:rPr>
                <w:rFonts w:ascii="Times New Roman" w:eastAsia="Times New Roman" w:hAnsi="Times New Roman"/>
                <w:color w:val="000000" w:themeColor="text1"/>
              </w:rPr>
              <w:t>keep up with a planned schedule.</w:t>
            </w:r>
          </w:p>
          <w:p w14:paraId="7DC5D08C" w14:textId="6B06EDAA" w:rsidR="003B24C5" w:rsidRPr="00F32EE0" w:rsidRDefault="003B24C5" w:rsidP="00F32EE0">
            <w:pPr>
              <w:pStyle w:val="ListParagraph"/>
              <w:numPr>
                <w:ilvl w:val="0"/>
                <w:numId w:val="12"/>
              </w:numPr>
              <w:spacing w:after="0" w:line="264" w:lineRule="auto"/>
              <w:rPr>
                <w:rFonts w:ascii="Times New Roman" w:eastAsia="Times New Roman" w:hAnsi="Times New Roman"/>
                <w:color w:val="000000" w:themeColor="text1"/>
              </w:rPr>
            </w:pPr>
            <w:r>
              <w:rPr>
                <w:rFonts w:ascii="Times New Roman" w:eastAsia="Times New Roman" w:hAnsi="Times New Roman"/>
                <w:color w:val="000000" w:themeColor="text1"/>
              </w:rPr>
              <w:t>Coordinated with other coordinators to align my dancers schedules and plan</w:t>
            </w:r>
            <w:r w:rsidR="00197A40">
              <w:rPr>
                <w:rFonts w:ascii="Times New Roman" w:eastAsia="Times New Roman" w:hAnsi="Times New Roman"/>
                <w:color w:val="000000" w:themeColor="text1"/>
              </w:rPr>
              <w:t xml:space="preserve"> a unified performance.</w:t>
            </w:r>
          </w:p>
        </w:tc>
      </w:tr>
      <w:tr w:rsidR="00497D8E" w:rsidRPr="008A5FD2" w14:paraId="7FE8442D" w14:textId="77777777" w:rsidTr="06DB7551">
        <w:trPr>
          <w:trHeight w:val="144"/>
          <w:jc w:val="center"/>
        </w:trPr>
        <w:tc>
          <w:tcPr>
            <w:tcW w:w="10368" w:type="dxa"/>
            <w:gridSpan w:val="4"/>
          </w:tcPr>
          <w:p w14:paraId="09FE67FE" w14:textId="77777777" w:rsidR="00497D8E" w:rsidRPr="008A5FD2" w:rsidRDefault="008A5FD2" w:rsidP="006B63F3">
            <w:pPr>
              <w:pStyle w:val="NoSpacing1"/>
              <w:spacing w:line="264" w:lineRule="auto"/>
              <w:rPr>
                <w:rFonts w:ascii="Times New Roman" w:hAnsi="Times New Roman"/>
                <w:b/>
                <w:u w:val="single"/>
              </w:rPr>
            </w:pPr>
            <w:r w:rsidRPr="008A5FD2">
              <w:rPr>
                <w:rFonts w:ascii="Times New Roman" w:hAnsi="Times New Roman"/>
                <w:b/>
                <w:u w:val="single"/>
              </w:rPr>
              <w:t>ADDITIONAL</w:t>
            </w:r>
            <w:r w:rsidR="00497D8E" w:rsidRPr="008A5FD2">
              <w:rPr>
                <w:rFonts w:ascii="Times New Roman" w:hAnsi="Times New Roman"/>
                <w:b/>
                <w:u w:val="single"/>
              </w:rPr>
              <w:t xml:space="preserve"> INFORMATION</w:t>
            </w:r>
          </w:p>
        </w:tc>
      </w:tr>
      <w:tr w:rsidR="00497D8E" w:rsidRPr="008A5FD2" w14:paraId="7B3165A6" w14:textId="77777777" w:rsidTr="06DB7551">
        <w:trPr>
          <w:trHeight w:val="144"/>
          <w:jc w:val="center"/>
        </w:trPr>
        <w:tc>
          <w:tcPr>
            <w:tcW w:w="1509" w:type="dxa"/>
          </w:tcPr>
          <w:p w14:paraId="0C8C6870" w14:textId="77777777" w:rsidR="00497D8E" w:rsidRPr="008A5FD2" w:rsidRDefault="00B47BAB" w:rsidP="006B63F3">
            <w:pPr>
              <w:pStyle w:val="NoSpacing1"/>
              <w:spacing w:after="60" w:line="264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Skills</w:t>
            </w:r>
            <w:r w:rsidR="00497D8E" w:rsidRPr="008A5FD2">
              <w:rPr>
                <w:rFonts w:ascii="Times New Roman" w:hAnsi="Times New Roman"/>
                <w:i/>
              </w:rPr>
              <w:t>:</w:t>
            </w:r>
          </w:p>
          <w:p w14:paraId="71BDBF57" w14:textId="5E7AAB4C" w:rsidR="00497D8E" w:rsidRPr="008A5FD2" w:rsidRDefault="00851A9C" w:rsidP="006B63F3">
            <w:pPr>
              <w:pStyle w:val="NoSpacing1"/>
              <w:spacing w:after="60" w:line="264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Computer</w:t>
            </w:r>
            <w:r w:rsidR="00497D8E" w:rsidRPr="008A5FD2">
              <w:rPr>
                <w:rFonts w:ascii="Times New Roman" w:hAnsi="Times New Roman"/>
                <w:i/>
              </w:rPr>
              <w:t>:</w:t>
            </w:r>
          </w:p>
          <w:p w14:paraId="3263079D" w14:textId="1ADA4F3B" w:rsidR="00497D8E" w:rsidRPr="008A5FD2" w:rsidRDefault="00497D8E" w:rsidP="006B63F3">
            <w:pPr>
              <w:pStyle w:val="NoSpacing1"/>
              <w:spacing w:after="60" w:line="264" w:lineRule="auto"/>
              <w:rPr>
                <w:rFonts w:ascii="Times New Roman" w:hAnsi="Times New Roman"/>
                <w:i/>
              </w:rPr>
            </w:pPr>
            <w:r w:rsidRPr="008A5FD2">
              <w:rPr>
                <w:rFonts w:ascii="Times New Roman" w:hAnsi="Times New Roman"/>
                <w:i/>
              </w:rPr>
              <w:t xml:space="preserve"> </w:t>
            </w:r>
          </w:p>
        </w:tc>
        <w:tc>
          <w:tcPr>
            <w:tcW w:w="8859" w:type="dxa"/>
            <w:gridSpan w:val="3"/>
          </w:tcPr>
          <w:p w14:paraId="7F8336B6" w14:textId="5D8BFFF6" w:rsidR="004C191D" w:rsidRDefault="004C191D" w:rsidP="004C191D">
            <w:pPr>
              <w:spacing w:after="60" w:line="264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Proficient in Vietnamese,</w:t>
            </w:r>
            <w:r w:rsidR="006A3C24">
              <w:rPr>
                <w:rFonts w:ascii="Times New Roman" w:eastAsia="Times New Roman" w:hAnsi="Times New Roman"/>
              </w:rPr>
              <w:t xml:space="preserve"> </w:t>
            </w:r>
            <w:r w:rsidR="00431137">
              <w:rPr>
                <w:rFonts w:ascii="Times New Roman" w:eastAsia="Times New Roman" w:hAnsi="Times New Roman"/>
              </w:rPr>
              <w:t>Basic</w:t>
            </w:r>
            <w:r w:rsidR="006A3C24">
              <w:rPr>
                <w:rFonts w:ascii="Times New Roman" w:eastAsia="Times New Roman" w:hAnsi="Times New Roman"/>
              </w:rPr>
              <w:t xml:space="preserve"> in Spanish,</w:t>
            </w:r>
            <w:r>
              <w:rPr>
                <w:rFonts w:ascii="Times New Roman" w:eastAsia="Times New Roman" w:hAnsi="Times New Roman"/>
              </w:rPr>
              <w:t xml:space="preserve"> Basic Accounting (Cash &amp; Accrual Methods) </w:t>
            </w:r>
          </w:p>
          <w:p w14:paraId="5A86A9EA" w14:textId="4A068C10" w:rsidR="00736D87" w:rsidRPr="008A5FD2" w:rsidRDefault="00851A9C" w:rsidP="006B63F3">
            <w:pPr>
              <w:pStyle w:val="NoSpacing1"/>
              <w:spacing w:after="60" w:line="264" w:lineRule="auto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Proficient in Excel,</w:t>
            </w:r>
            <w:r w:rsidR="006A3C24">
              <w:rPr>
                <w:rFonts w:ascii="Times New Roman" w:eastAsia="Times New Roman" w:hAnsi="Times New Roman"/>
              </w:rPr>
              <w:t xml:space="preserve"> </w:t>
            </w:r>
            <w:r>
              <w:rPr>
                <w:rFonts w:ascii="Times New Roman" w:eastAsia="Times New Roman" w:hAnsi="Times New Roman"/>
              </w:rPr>
              <w:t xml:space="preserve">Word, </w:t>
            </w:r>
            <w:r w:rsidR="006A3C24">
              <w:rPr>
                <w:rFonts w:ascii="Times New Roman" w:eastAsia="Times New Roman" w:hAnsi="Times New Roman"/>
              </w:rPr>
              <w:t>Kotlin</w:t>
            </w:r>
          </w:p>
        </w:tc>
      </w:tr>
    </w:tbl>
    <w:p w14:paraId="4C1C7A61" w14:textId="776AA345" w:rsidR="00B47FE3" w:rsidRPr="00B47FE3" w:rsidRDefault="00B47FE3" w:rsidP="404C21BC">
      <w:pPr>
        <w:jc w:val="center"/>
      </w:pPr>
    </w:p>
    <w:sectPr w:rsidR="00B47FE3" w:rsidRPr="00B47FE3" w:rsidSect="00DF0F2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roman"/>
    <w:pitch w:val="default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140C46B5"/>
    <w:multiLevelType w:val="hybridMultilevel"/>
    <w:tmpl w:val="7366A2B0"/>
    <w:lvl w:ilvl="0" w:tplc="AA10B3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FAFA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A4A1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EEE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C51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7803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80FD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042C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B018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2DE13"/>
    <w:multiLevelType w:val="hybridMultilevel"/>
    <w:tmpl w:val="F576502C"/>
    <w:lvl w:ilvl="0" w:tplc="F93658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9A0A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EEE7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0E5B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2AB4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A8FD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2C0B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121B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987B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A06DF7"/>
    <w:multiLevelType w:val="hybridMultilevel"/>
    <w:tmpl w:val="B9128A26"/>
    <w:lvl w:ilvl="0" w:tplc="57E8B2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025A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F825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8063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E8E0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4A61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7A27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02E3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80C6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71C016"/>
    <w:multiLevelType w:val="hybridMultilevel"/>
    <w:tmpl w:val="3D404DEA"/>
    <w:lvl w:ilvl="0" w:tplc="A2703E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CE8D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4A9C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305C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3863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3AF1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521C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A62E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98AD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1412C3"/>
    <w:multiLevelType w:val="multilevel"/>
    <w:tmpl w:val="075234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0C1D773"/>
    <w:multiLevelType w:val="hybridMultilevel"/>
    <w:tmpl w:val="A8EA9E36"/>
    <w:lvl w:ilvl="0" w:tplc="F3A0D5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6491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40E0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8EBD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E8D0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D40B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9EA5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800E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1C8E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C95108"/>
    <w:multiLevelType w:val="hybridMultilevel"/>
    <w:tmpl w:val="321E05B6"/>
    <w:lvl w:ilvl="0" w:tplc="4F084D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FE3A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82A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5A46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0655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A05C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EA9B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C855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8482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2A2193"/>
    <w:multiLevelType w:val="hybridMultilevel"/>
    <w:tmpl w:val="A282F00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514B9F"/>
    <w:multiLevelType w:val="multilevel"/>
    <w:tmpl w:val="9A66B0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A872D80"/>
    <w:multiLevelType w:val="hybridMultilevel"/>
    <w:tmpl w:val="A5065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DB0A6D"/>
    <w:multiLevelType w:val="hybridMultilevel"/>
    <w:tmpl w:val="D3A888B8"/>
    <w:lvl w:ilvl="0" w:tplc="9398CB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E8AE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682D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FA9C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9E57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A2B2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0A63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D472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943C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367D9E"/>
    <w:multiLevelType w:val="hybridMultilevel"/>
    <w:tmpl w:val="F73A078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0052371">
    <w:abstractNumId w:val="9"/>
  </w:num>
  <w:num w:numId="2" w16cid:durableId="172649684">
    <w:abstractNumId w:val="4"/>
  </w:num>
  <w:num w:numId="3" w16cid:durableId="1035235854">
    <w:abstractNumId w:val="3"/>
  </w:num>
  <w:num w:numId="4" w16cid:durableId="1435856045">
    <w:abstractNumId w:val="8"/>
  </w:num>
  <w:num w:numId="5" w16cid:durableId="1476874431">
    <w:abstractNumId w:val="6"/>
  </w:num>
  <w:num w:numId="6" w16cid:durableId="251814239">
    <w:abstractNumId w:val="5"/>
  </w:num>
  <w:num w:numId="7" w16cid:durableId="1377923323">
    <w:abstractNumId w:val="13"/>
  </w:num>
  <w:num w:numId="8" w16cid:durableId="647365798">
    <w:abstractNumId w:val="14"/>
  </w:num>
  <w:num w:numId="9" w16cid:durableId="16664973">
    <w:abstractNumId w:val="12"/>
  </w:num>
  <w:num w:numId="10" w16cid:durableId="1196577366">
    <w:abstractNumId w:val="11"/>
  </w:num>
  <w:num w:numId="11" w16cid:durableId="2009480204">
    <w:abstractNumId w:val="7"/>
  </w:num>
  <w:num w:numId="12" w16cid:durableId="1465080135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FA9"/>
    <w:rsid w:val="00000897"/>
    <w:rsid w:val="00000B61"/>
    <w:rsid w:val="00001AB9"/>
    <w:rsid w:val="00026A94"/>
    <w:rsid w:val="000303D4"/>
    <w:rsid w:val="000324D0"/>
    <w:rsid w:val="0004220B"/>
    <w:rsid w:val="00043988"/>
    <w:rsid w:val="000551AF"/>
    <w:rsid w:val="00066385"/>
    <w:rsid w:val="00071CDA"/>
    <w:rsid w:val="00077EA2"/>
    <w:rsid w:val="00095566"/>
    <w:rsid w:val="00097D78"/>
    <w:rsid w:val="000B68A8"/>
    <w:rsid w:val="000B6CEE"/>
    <w:rsid w:val="000C019A"/>
    <w:rsid w:val="000C1B48"/>
    <w:rsid w:val="000C4330"/>
    <w:rsid w:val="000D7BE9"/>
    <w:rsid w:val="000E09FB"/>
    <w:rsid w:val="000E1041"/>
    <w:rsid w:val="000E3E67"/>
    <w:rsid w:val="000F0285"/>
    <w:rsid w:val="000F0DC8"/>
    <w:rsid w:val="000F3050"/>
    <w:rsid w:val="00100911"/>
    <w:rsid w:val="00107D1C"/>
    <w:rsid w:val="0012256A"/>
    <w:rsid w:val="00124C1F"/>
    <w:rsid w:val="00124C51"/>
    <w:rsid w:val="00131B4C"/>
    <w:rsid w:val="001342D1"/>
    <w:rsid w:val="00150977"/>
    <w:rsid w:val="00150C91"/>
    <w:rsid w:val="0015215A"/>
    <w:rsid w:val="00153A38"/>
    <w:rsid w:val="001562F9"/>
    <w:rsid w:val="00162435"/>
    <w:rsid w:val="0016344C"/>
    <w:rsid w:val="00163C91"/>
    <w:rsid w:val="00170439"/>
    <w:rsid w:val="001711BD"/>
    <w:rsid w:val="001821EB"/>
    <w:rsid w:val="0018692D"/>
    <w:rsid w:val="00186C83"/>
    <w:rsid w:val="0019749F"/>
    <w:rsid w:val="00197A40"/>
    <w:rsid w:val="001A0118"/>
    <w:rsid w:val="001A7E9F"/>
    <w:rsid w:val="001B3238"/>
    <w:rsid w:val="001B494F"/>
    <w:rsid w:val="001C4638"/>
    <w:rsid w:val="001C71D8"/>
    <w:rsid w:val="001D3871"/>
    <w:rsid w:val="001D4A91"/>
    <w:rsid w:val="001D5876"/>
    <w:rsid w:val="001D6D16"/>
    <w:rsid w:val="001E251C"/>
    <w:rsid w:val="001E3646"/>
    <w:rsid w:val="001F477D"/>
    <w:rsid w:val="002029F8"/>
    <w:rsid w:val="00202F9C"/>
    <w:rsid w:val="00207CDE"/>
    <w:rsid w:val="0021574E"/>
    <w:rsid w:val="0023127C"/>
    <w:rsid w:val="0023746E"/>
    <w:rsid w:val="00256C97"/>
    <w:rsid w:val="00262783"/>
    <w:rsid w:val="002709FD"/>
    <w:rsid w:val="00273256"/>
    <w:rsid w:val="00281406"/>
    <w:rsid w:val="00287162"/>
    <w:rsid w:val="002B1555"/>
    <w:rsid w:val="002B585F"/>
    <w:rsid w:val="002C382B"/>
    <w:rsid w:val="002C4260"/>
    <w:rsid w:val="002D08C6"/>
    <w:rsid w:val="002D6FF3"/>
    <w:rsid w:val="002E0159"/>
    <w:rsid w:val="002E0326"/>
    <w:rsid w:val="002E06F9"/>
    <w:rsid w:val="002E4956"/>
    <w:rsid w:val="002E67D5"/>
    <w:rsid w:val="002E6AA2"/>
    <w:rsid w:val="002E7769"/>
    <w:rsid w:val="002E7F4A"/>
    <w:rsid w:val="002F289E"/>
    <w:rsid w:val="002F6F18"/>
    <w:rsid w:val="00300B7E"/>
    <w:rsid w:val="00303A23"/>
    <w:rsid w:val="00304DF5"/>
    <w:rsid w:val="003234B9"/>
    <w:rsid w:val="00327333"/>
    <w:rsid w:val="00331CE1"/>
    <w:rsid w:val="00332356"/>
    <w:rsid w:val="003360CA"/>
    <w:rsid w:val="00346BAC"/>
    <w:rsid w:val="003565FC"/>
    <w:rsid w:val="0036205C"/>
    <w:rsid w:val="003716D2"/>
    <w:rsid w:val="0037418A"/>
    <w:rsid w:val="00380260"/>
    <w:rsid w:val="00387DFC"/>
    <w:rsid w:val="00391233"/>
    <w:rsid w:val="00391507"/>
    <w:rsid w:val="003A0507"/>
    <w:rsid w:val="003A1941"/>
    <w:rsid w:val="003B24C5"/>
    <w:rsid w:val="003C32BA"/>
    <w:rsid w:val="003C39CE"/>
    <w:rsid w:val="003C7164"/>
    <w:rsid w:val="003C7791"/>
    <w:rsid w:val="003D461A"/>
    <w:rsid w:val="003E08B1"/>
    <w:rsid w:val="003E107C"/>
    <w:rsid w:val="003F03C6"/>
    <w:rsid w:val="003F0E90"/>
    <w:rsid w:val="003F3097"/>
    <w:rsid w:val="003F5AF8"/>
    <w:rsid w:val="003F5F23"/>
    <w:rsid w:val="0040039D"/>
    <w:rsid w:val="0040456E"/>
    <w:rsid w:val="004051E4"/>
    <w:rsid w:val="00413C9E"/>
    <w:rsid w:val="00431137"/>
    <w:rsid w:val="00436A37"/>
    <w:rsid w:val="004378A0"/>
    <w:rsid w:val="004437DE"/>
    <w:rsid w:val="00454B42"/>
    <w:rsid w:val="00454EA0"/>
    <w:rsid w:val="0046317A"/>
    <w:rsid w:val="00475354"/>
    <w:rsid w:val="00487016"/>
    <w:rsid w:val="00497D8E"/>
    <w:rsid w:val="004A3187"/>
    <w:rsid w:val="004B2626"/>
    <w:rsid w:val="004B70F3"/>
    <w:rsid w:val="004C191D"/>
    <w:rsid w:val="004C2C5B"/>
    <w:rsid w:val="004C58A3"/>
    <w:rsid w:val="004C6E86"/>
    <w:rsid w:val="004C72F7"/>
    <w:rsid w:val="004D1065"/>
    <w:rsid w:val="004D1079"/>
    <w:rsid w:val="004D5BA4"/>
    <w:rsid w:val="004E350C"/>
    <w:rsid w:val="004E7785"/>
    <w:rsid w:val="004F1016"/>
    <w:rsid w:val="004F2481"/>
    <w:rsid w:val="004F436C"/>
    <w:rsid w:val="004F4C2A"/>
    <w:rsid w:val="00501EA4"/>
    <w:rsid w:val="00513B95"/>
    <w:rsid w:val="00520C4F"/>
    <w:rsid w:val="00527EC5"/>
    <w:rsid w:val="00535AD7"/>
    <w:rsid w:val="005368E5"/>
    <w:rsid w:val="00537376"/>
    <w:rsid w:val="00542E47"/>
    <w:rsid w:val="00545B8E"/>
    <w:rsid w:val="0054750F"/>
    <w:rsid w:val="00554986"/>
    <w:rsid w:val="0056225B"/>
    <w:rsid w:val="0056395C"/>
    <w:rsid w:val="005670AA"/>
    <w:rsid w:val="0057374C"/>
    <w:rsid w:val="0057576A"/>
    <w:rsid w:val="00576D70"/>
    <w:rsid w:val="005818D6"/>
    <w:rsid w:val="0058214B"/>
    <w:rsid w:val="00582286"/>
    <w:rsid w:val="00597580"/>
    <w:rsid w:val="005B1563"/>
    <w:rsid w:val="005B4AFF"/>
    <w:rsid w:val="005C1347"/>
    <w:rsid w:val="005D09E5"/>
    <w:rsid w:val="005D4895"/>
    <w:rsid w:val="005D7023"/>
    <w:rsid w:val="005E0763"/>
    <w:rsid w:val="005E29D7"/>
    <w:rsid w:val="005E53FB"/>
    <w:rsid w:val="005E719B"/>
    <w:rsid w:val="00616018"/>
    <w:rsid w:val="00622676"/>
    <w:rsid w:val="00623197"/>
    <w:rsid w:val="00623EB3"/>
    <w:rsid w:val="00625E80"/>
    <w:rsid w:val="00630770"/>
    <w:rsid w:val="006344DB"/>
    <w:rsid w:val="00634980"/>
    <w:rsid w:val="00644140"/>
    <w:rsid w:val="00651501"/>
    <w:rsid w:val="00653578"/>
    <w:rsid w:val="00655545"/>
    <w:rsid w:val="00664D72"/>
    <w:rsid w:val="0066540D"/>
    <w:rsid w:val="006665C4"/>
    <w:rsid w:val="00667764"/>
    <w:rsid w:val="00667B75"/>
    <w:rsid w:val="00670D8A"/>
    <w:rsid w:val="00672F6F"/>
    <w:rsid w:val="00676E46"/>
    <w:rsid w:val="006856B5"/>
    <w:rsid w:val="006862D6"/>
    <w:rsid w:val="006A3C24"/>
    <w:rsid w:val="006A44D6"/>
    <w:rsid w:val="006B1840"/>
    <w:rsid w:val="006B63F3"/>
    <w:rsid w:val="006B74A9"/>
    <w:rsid w:val="006C5DB2"/>
    <w:rsid w:val="006D2CF0"/>
    <w:rsid w:val="006D3079"/>
    <w:rsid w:val="006D56AF"/>
    <w:rsid w:val="006E59B0"/>
    <w:rsid w:val="006F27EE"/>
    <w:rsid w:val="006F63E6"/>
    <w:rsid w:val="007004E4"/>
    <w:rsid w:val="00706BA9"/>
    <w:rsid w:val="0070775C"/>
    <w:rsid w:val="00710016"/>
    <w:rsid w:val="00712828"/>
    <w:rsid w:val="00712A77"/>
    <w:rsid w:val="00715439"/>
    <w:rsid w:val="00716465"/>
    <w:rsid w:val="007215D2"/>
    <w:rsid w:val="007232FA"/>
    <w:rsid w:val="007263F4"/>
    <w:rsid w:val="0073101D"/>
    <w:rsid w:val="00736D87"/>
    <w:rsid w:val="00746843"/>
    <w:rsid w:val="00746EF6"/>
    <w:rsid w:val="007504E5"/>
    <w:rsid w:val="00757A11"/>
    <w:rsid w:val="00762E5D"/>
    <w:rsid w:val="007746BF"/>
    <w:rsid w:val="00774E9E"/>
    <w:rsid w:val="007802E7"/>
    <w:rsid w:val="007A57C0"/>
    <w:rsid w:val="007C04E3"/>
    <w:rsid w:val="007C1AED"/>
    <w:rsid w:val="007C1D46"/>
    <w:rsid w:val="007C459D"/>
    <w:rsid w:val="007F5389"/>
    <w:rsid w:val="00814460"/>
    <w:rsid w:val="0082510E"/>
    <w:rsid w:val="00825F9B"/>
    <w:rsid w:val="00826818"/>
    <w:rsid w:val="008328E1"/>
    <w:rsid w:val="00833EB9"/>
    <w:rsid w:val="00834CB8"/>
    <w:rsid w:val="008418C7"/>
    <w:rsid w:val="00851A9C"/>
    <w:rsid w:val="00852184"/>
    <w:rsid w:val="00856A3A"/>
    <w:rsid w:val="00863363"/>
    <w:rsid w:val="00864897"/>
    <w:rsid w:val="00866F57"/>
    <w:rsid w:val="008703F3"/>
    <w:rsid w:val="00870ACA"/>
    <w:rsid w:val="00870CFF"/>
    <w:rsid w:val="0087146F"/>
    <w:rsid w:val="008765D2"/>
    <w:rsid w:val="008873B2"/>
    <w:rsid w:val="00890627"/>
    <w:rsid w:val="00895832"/>
    <w:rsid w:val="008A106B"/>
    <w:rsid w:val="008A4E31"/>
    <w:rsid w:val="008A5FD2"/>
    <w:rsid w:val="008B572E"/>
    <w:rsid w:val="008B60F1"/>
    <w:rsid w:val="008C18C4"/>
    <w:rsid w:val="008C35B4"/>
    <w:rsid w:val="008D27C3"/>
    <w:rsid w:val="008D4A12"/>
    <w:rsid w:val="008D512F"/>
    <w:rsid w:val="008E03F8"/>
    <w:rsid w:val="008E7BAE"/>
    <w:rsid w:val="008F083B"/>
    <w:rsid w:val="008F5AF7"/>
    <w:rsid w:val="008F6141"/>
    <w:rsid w:val="008F71F4"/>
    <w:rsid w:val="00901E35"/>
    <w:rsid w:val="009027E6"/>
    <w:rsid w:val="00902F89"/>
    <w:rsid w:val="0090715A"/>
    <w:rsid w:val="00916A49"/>
    <w:rsid w:val="00920EC6"/>
    <w:rsid w:val="00923F14"/>
    <w:rsid w:val="009265DC"/>
    <w:rsid w:val="00926A5C"/>
    <w:rsid w:val="00931C8D"/>
    <w:rsid w:val="0095421E"/>
    <w:rsid w:val="00970078"/>
    <w:rsid w:val="00970ECD"/>
    <w:rsid w:val="00974B4F"/>
    <w:rsid w:val="00976019"/>
    <w:rsid w:val="00981F27"/>
    <w:rsid w:val="0099068A"/>
    <w:rsid w:val="009930ED"/>
    <w:rsid w:val="009934A9"/>
    <w:rsid w:val="009967B9"/>
    <w:rsid w:val="0099784A"/>
    <w:rsid w:val="009A5A22"/>
    <w:rsid w:val="009A629F"/>
    <w:rsid w:val="009A7CEB"/>
    <w:rsid w:val="009B3BAB"/>
    <w:rsid w:val="009C1C13"/>
    <w:rsid w:val="009C4A72"/>
    <w:rsid w:val="009E39BD"/>
    <w:rsid w:val="009F429E"/>
    <w:rsid w:val="00A0023C"/>
    <w:rsid w:val="00A0096B"/>
    <w:rsid w:val="00A076DD"/>
    <w:rsid w:val="00A17FCE"/>
    <w:rsid w:val="00A253B2"/>
    <w:rsid w:val="00A42D0E"/>
    <w:rsid w:val="00A47DC3"/>
    <w:rsid w:val="00A53833"/>
    <w:rsid w:val="00A5793F"/>
    <w:rsid w:val="00A67260"/>
    <w:rsid w:val="00A737F9"/>
    <w:rsid w:val="00A755D5"/>
    <w:rsid w:val="00A76B6C"/>
    <w:rsid w:val="00A82CB4"/>
    <w:rsid w:val="00A86FBC"/>
    <w:rsid w:val="00AC13B2"/>
    <w:rsid w:val="00AC147C"/>
    <w:rsid w:val="00AC68FD"/>
    <w:rsid w:val="00AC7178"/>
    <w:rsid w:val="00AC776A"/>
    <w:rsid w:val="00AC7E10"/>
    <w:rsid w:val="00AD6B15"/>
    <w:rsid w:val="00AE1C38"/>
    <w:rsid w:val="00AE798F"/>
    <w:rsid w:val="00AF3E8F"/>
    <w:rsid w:val="00AF52D4"/>
    <w:rsid w:val="00AF7296"/>
    <w:rsid w:val="00B03F03"/>
    <w:rsid w:val="00B06260"/>
    <w:rsid w:val="00B129D8"/>
    <w:rsid w:val="00B13F5C"/>
    <w:rsid w:val="00B21337"/>
    <w:rsid w:val="00B21FD2"/>
    <w:rsid w:val="00B2611C"/>
    <w:rsid w:val="00B26AEC"/>
    <w:rsid w:val="00B27695"/>
    <w:rsid w:val="00B33A60"/>
    <w:rsid w:val="00B47BAB"/>
    <w:rsid w:val="00B47FE3"/>
    <w:rsid w:val="00B518A8"/>
    <w:rsid w:val="00B57645"/>
    <w:rsid w:val="00B6021F"/>
    <w:rsid w:val="00B66DD3"/>
    <w:rsid w:val="00B67139"/>
    <w:rsid w:val="00B73703"/>
    <w:rsid w:val="00B808DD"/>
    <w:rsid w:val="00B8249E"/>
    <w:rsid w:val="00B8411B"/>
    <w:rsid w:val="00B91BA6"/>
    <w:rsid w:val="00B923BF"/>
    <w:rsid w:val="00B92602"/>
    <w:rsid w:val="00B94AC5"/>
    <w:rsid w:val="00B96DB3"/>
    <w:rsid w:val="00BB480B"/>
    <w:rsid w:val="00BB6C1C"/>
    <w:rsid w:val="00BC5C28"/>
    <w:rsid w:val="00BC69FB"/>
    <w:rsid w:val="00BC6DDD"/>
    <w:rsid w:val="00BC77FC"/>
    <w:rsid w:val="00BE398D"/>
    <w:rsid w:val="00C03E7A"/>
    <w:rsid w:val="00C043B7"/>
    <w:rsid w:val="00C05695"/>
    <w:rsid w:val="00C16013"/>
    <w:rsid w:val="00C26ACB"/>
    <w:rsid w:val="00C354A7"/>
    <w:rsid w:val="00C359F0"/>
    <w:rsid w:val="00C36B69"/>
    <w:rsid w:val="00C413D2"/>
    <w:rsid w:val="00C41A76"/>
    <w:rsid w:val="00C42E4E"/>
    <w:rsid w:val="00C43F0B"/>
    <w:rsid w:val="00C47B26"/>
    <w:rsid w:val="00C54D1E"/>
    <w:rsid w:val="00C5731D"/>
    <w:rsid w:val="00C60685"/>
    <w:rsid w:val="00C62487"/>
    <w:rsid w:val="00C7066C"/>
    <w:rsid w:val="00C7215C"/>
    <w:rsid w:val="00C7414C"/>
    <w:rsid w:val="00C7465F"/>
    <w:rsid w:val="00C74C8F"/>
    <w:rsid w:val="00C76390"/>
    <w:rsid w:val="00C77DAC"/>
    <w:rsid w:val="00C8069C"/>
    <w:rsid w:val="00C806B4"/>
    <w:rsid w:val="00C862C5"/>
    <w:rsid w:val="00C93FA9"/>
    <w:rsid w:val="00C9526D"/>
    <w:rsid w:val="00C9656C"/>
    <w:rsid w:val="00CA1D48"/>
    <w:rsid w:val="00CA2A16"/>
    <w:rsid w:val="00CB0A62"/>
    <w:rsid w:val="00CB56EC"/>
    <w:rsid w:val="00CB69FA"/>
    <w:rsid w:val="00CC3457"/>
    <w:rsid w:val="00CC4F47"/>
    <w:rsid w:val="00CC643F"/>
    <w:rsid w:val="00CD1D80"/>
    <w:rsid w:val="00CD291D"/>
    <w:rsid w:val="00CE28B2"/>
    <w:rsid w:val="00CE4477"/>
    <w:rsid w:val="00CE56B8"/>
    <w:rsid w:val="00CF43E1"/>
    <w:rsid w:val="00CF6283"/>
    <w:rsid w:val="00CF6CA1"/>
    <w:rsid w:val="00D00C4C"/>
    <w:rsid w:val="00D11D8D"/>
    <w:rsid w:val="00D12114"/>
    <w:rsid w:val="00D1674E"/>
    <w:rsid w:val="00D248F1"/>
    <w:rsid w:val="00D311BA"/>
    <w:rsid w:val="00D3673C"/>
    <w:rsid w:val="00D36964"/>
    <w:rsid w:val="00D4136E"/>
    <w:rsid w:val="00D457B3"/>
    <w:rsid w:val="00D466CA"/>
    <w:rsid w:val="00D51078"/>
    <w:rsid w:val="00D57DDF"/>
    <w:rsid w:val="00D64AAA"/>
    <w:rsid w:val="00D71B21"/>
    <w:rsid w:val="00D7220D"/>
    <w:rsid w:val="00D80DA8"/>
    <w:rsid w:val="00D83EFD"/>
    <w:rsid w:val="00D848CA"/>
    <w:rsid w:val="00D905AC"/>
    <w:rsid w:val="00DA3258"/>
    <w:rsid w:val="00DA55CA"/>
    <w:rsid w:val="00DA7D53"/>
    <w:rsid w:val="00DB06EA"/>
    <w:rsid w:val="00DB3F20"/>
    <w:rsid w:val="00DB46F6"/>
    <w:rsid w:val="00DC50AC"/>
    <w:rsid w:val="00DD0E85"/>
    <w:rsid w:val="00DE38E4"/>
    <w:rsid w:val="00DF0F21"/>
    <w:rsid w:val="00DF2BF9"/>
    <w:rsid w:val="00DF39B7"/>
    <w:rsid w:val="00DF7284"/>
    <w:rsid w:val="00E035DA"/>
    <w:rsid w:val="00E057C4"/>
    <w:rsid w:val="00E077A4"/>
    <w:rsid w:val="00E12EBB"/>
    <w:rsid w:val="00E23CBF"/>
    <w:rsid w:val="00E23D3B"/>
    <w:rsid w:val="00E272F8"/>
    <w:rsid w:val="00E279F0"/>
    <w:rsid w:val="00E3308D"/>
    <w:rsid w:val="00E371E0"/>
    <w:rsid w:val="00E4261B"/>
    <w:rsid w:val="00E53077"/>
    <w:rsid w:val="00E54CB5"/>
    <w:rsid w:val="00E55604"/>
    <w:rsid w:val="00E5737E"/>
    <w:rsid w:val="00E60FA0"/>
    <w:rsid w:val="00E73D0B"/>
    <w:rsid w:val="00E87B87"/>
    <w:rsid w:val="00EA08CC"/>
    <w:rsid w:val="00EB7E3A"/>
    <w:rsid w:val="00EC11C1"/>
    <w:rsid w:val="00ED373D"/>
    <w:rsid w:val="00EE088B"/>
    <w:rsid w:val="00EE1D62"/>
    <w:rsid w:val="00EE1F70"/>
    <w:rsid w:val="00EF1CE4"/>
    <w:rsid w:val="00EF7CC6"/>
    <w:rsid w:val="00F006EF"/>
    <w:rsid w:val="00F057B3"/>
    <w:rsid w:val="00F11CD7"/>
    <w:rsid w:val="00F164F7"/>
    <w:rsid w:val="00F1655D"/>
    <w:rsid w:val="00F16762"/>
    <w:rsid w:val="00F254C6"/>
    <w:rsid w:val="00F3105D"/>
    <w:rsid w:val="00F310C2"/>
    <w:rsid w:val="00F32EE0"/>
    <w:rsid w:val="00F34781"/>
    <w:rsid w:val="00F40B1C"/>
    <w:rsid w:val="00F4156F"/>
    <w:rsid w:val="00F508C0"/>
    <w:rsid w:val="00F57312"/>
    <w:rsid w:val="00F57625"/>
    <w:rsid w:val="00F62B7D"/>
    <w:rsid w:val="00F71AD6"/>
    <w:rsid w:val="00F762CB"/>
    <w:rsid w:val="00F80EE6"/>
    <w:rsid w:val="00F82AC2"/>
    <w:rsid w:val="00F83D86"/>
    <w:rsid w:val="00F97A48"/>
    <w:rsid w:val="00FA15A8"/>
    <w:rsid w:val="00FA193F"/>
    <w:rsid w:val="00FA1CFC"/>
    <w:rsid w:val="00FA74E7"/>
    <w:rsid w:val="00FB1B9D"/>
    <w:rsid w:val="00FB3820"/>
    <w:rsid w:val="00FB3E09"/>
    <w:rsid w:val="00FC4C14"/>
    <w:rsid w:val="00FC6711"/>
    <w:rsid w:val="00FC7DFB"/>
    <w:rsid w:val="00FD247D"/>
    <w:rsid w:val="00FD437C"/>
    <w:rsid w:val="00FE691C"/>
    <w:rsid w:val="00FF0BB1"/>
    <w:rsid w:val="00FF6050"/>
    <w:rsid w:val="00FF6430"/>
    <w:rsid w:val="00FF6940"/>
    <w:rsid w:val="06DB7551"/>
    <w:rsid w:val="21624F07"/>
    <w:rsid w:val="33A60CE2"/>
    <w:rsid w:val="404C21BC"/>
    <w:rsid w:val="479C14BB"/>
    <w:rsid w:val="504C3589"/>
    <w:rsid w:val="58B57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674F8"/>
  <w15:chartTrackingRefBased/>
  <w15:docId w15:val="{5DC7B09A-16FA-462C-9DB3-E154EEE8D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F70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57B3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1D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3FA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uiPriority w:val="99"/>
    <w:unhideWhenUsed/>
    <w:rsid w:val="004B2626"/>
    <w:rPr>
      <w:color w:val="0000FF"/>
      <w:u w:val="single"/>
    </w:rPr>
  </w:style>
  <w:style w:type="paragraph" w:styleId="ListParagraph">
    <w:name w:val="List Paragraph"/>
    <w:basedOn w:val="Normal"/>
    <w:qFormat/>
    <w:rsid w:val="0040039D"/>
    <w:pPr>
      <w:ind w:left="720"/>
      <w:contextualSpacing/>
    </w:pPr>
  </w:style>
  <w:style w:type="paragraph" w:customStyle="1" w:styleId="NoSpacing1">
    <w:name w:val="No Spacing1"/>
    <w:uiPriority w:val="1"/>
    <w:qFormat/>
    <w:rsid w:val="00C806B4"/>
    <w:rPr>
      <w:sz w:val="22"/>
      <w:szCs w:val="22"/>
    </w:rPr>
  </w:style>
  <w:style w:type="paragraph" w:styleId="BodyText2">
    <w:name w:val="Body Text 2"/>
    <w:basedOn w:val="Normal"/>
    <w:link w:val="BodyText2Char"/>
    <w:rsid w:val="00281406"/>
    <w:pPr>
      <w:tabs>
        <w:tab w:val="left" w:pos="3312"/>
      </w:tabs>
      <w:suppressAutoHyphens/>
      <w:spacing w:after="0" w:line="240" w:lineRule="auto"/>
    </w:pPr>
    <w:rPr>
      <w:rFonts w:ascii="Times New Roman" w:eastAsia="Times New Roman" w:hAnsi="Times New Roman"/>
      <w:sz w:val="20"/>
      <w:szCs w:val="24"/>
      <w:lang w:eastAsia="ar-SA"/>
    </w:rPr>
  </w:style>
  <w:style w:type="character" w:customStyle="1" w:styleId="BodyText2Char">
    <w:name w:val="Body Text 2 Char"/>
    <w:link w:val="BodyText2"/>
    <w:rsid w:val="00281406"/>
    <w:rPr>
      <w:rFonts w:ascii="Times New Roman" w:eastAsia="Times New Roman" w:hAnsi="Times New Roman" w:cs="Times New Roman"/>
      <w:sz w:val="20"/>
      <w:szCs w:val="24"/>
      <w:lang w:eastAsia="ar-SA"/>
    </w:rPr>
  </w:style>
  <w:style w:type="paragraph" w:styleId="BodyText3">
    <w:name w:val="Body Text 3"/>
    <w:basedOn w:val="Normal"/>
    <w:link w:val="BodyText3Char"/>
    <w:uiPriority w:val="99"/>
    <w:unhideWhenUsed/>
    <w:rsid w:val="009A629F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rsid w:val="009A629F"/>
    <w:rPr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873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CommentReference">
    <w:name w:val="annotation reference"/>
    <w:uiPriority w:val="99"/>
    <w:semiHidden/>
    <w:unhideWhenUsed/>
    <w:rsid w:val="0006638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638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link w:val="CommentText"/>
    <w:uiPriority w:val="99"/>
    <w:semiHidden/>
    <w:rsid w:val="0006638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6385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06638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38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66385"/>
    <w:rPr>
      <w:rFonts w:ascii="Lucida Grande" w:hAnsi="Lucida Grande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2E7F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semiHidden/>
    <w:rsid w:val="002E7F4A"/>
    <w:rPr>
      <w:rFonts w:ascii="Calibri" w:eastAsia="Calibri" w:hAnsi="Calibri" w:cs="Times New Roman"/>
    </w:rPr>
  </w:style>
  <w:style w:type="character" w:customStyle="1" w:styleId="Heading1Char">
    <w:name w:val="Heading 1 Char"/>
    <w:link w:val="Heading1"/>
    <w:uiPriority w:val="9"/>
    <w:rsid w:val="00D457B3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57B3"/>
    <w:pPr>
      <w:overflowPunct w:val="0"/>
      <w:autoSpaceDE w:val="0"/>
      <w:autoSpaceDN w:val="0"/>
      <w:adjustRightInd w:val="0"/>
      <w:ind w:right="-360"/>
      <w:textAlignment w:val="baseline"/>
      <w:outlineLvl w:val="9"/>
    </w:pPr>
    <w:rPr>
      <w:b w:val="0"/>
      <w:color w:val="1F497D"/>
      <w:sz w:val="40"/>
    </w:rPr>
  </w:style>
  <w:style w:type="paragraph" w:styleId="BodyText">
    <w:name w:val="Body Text"/>
    <w:basedOn w:val="Normal"/>
    <w:link w:val="BodyTextChar"/>
    <w:uiPriority w:val="99"/>
    <w:semiHidden/>
    <w:unhideWhenUsed/>
    <w:rsid w:val="00D457B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457B3"/>
  </w:style>
  <w:style w:type="table" w:customStyle="1" w:styleId="TableGrid1">
    <w:name w:val="Table Grid1"/>
    <w:basedOn w:val="TableNormal"/>
    <w:next w:val="TableGrid"/>
    <w:uiPriority w:val="59"/>
    <w:rsid w:val="00CA1D48"/>
    <w:rPr>
      <w:rFonts w:ascii="Cambria" w:eastAsia="Cambria" w:hAnsi="Cambria"/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7746BF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ResumeAlignRight">
    <w:name w:val="Resume Align Right"/>
    <w:basedOn w:val="Normal"/>
    <w:rsid w:val="00BC6DDD"/>
    <w:pPr>
      <w:tabs>
        <w:tab w:val="right" w:pos="10080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zh-CN"/>
    </w:rPr>
  </w:style>
  <w:style w:type="paragraph" w:styleId="Revision">
    <w:name w:val="Revision"/>
    <w:hidden/>
    <w:uiPriority w:val="99"/>
    <w:semiHidden/>
    <w:rsid w:val="00C16013"/>
    <w:rPr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1D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87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48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D3C652-C713-415A-BF6B-AEB9044DF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2720</TotalTime>
  <Pages>2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 Street Oasis</dc:creator>
  <cp:keywords/>
  <cp:lastModifiedBy>Jeremy Tran</cp:lastModifiedBy>
  <cp:revision>21</cp:revision>
  <cp:lastPrinted>2011-08-17T03:33:00Z</cp:lastPrinted>
  <dcterms:created xsi:type="dcterms:W3CDTF">2023-09-26T04:07:00Z</dcterms:created>
  <dcterms:modified xsi:type="dcterms:W3CDTF">2024-08-29T05:53:00Z</dcterms:modified>
</cp:coreProperties>
</file>